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CB716" w14:textId="77777777" w:rsidR="00954019" w:rsidRDefault="00954019" w:rsidP="00954019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A226FA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5490F061" wp14:editId="57628C42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45089897" w14:textId="77777777" w:rsidR="00954019" w:rsidRPr="000A58C9" w:rsidRDefault="00954019" w:rsidP="00954019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0A58C9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 w14:paraId="75D2AB46" w14:textId="77777777" w:rsidR="00954019" w:rsidRDefault="00954019" w:rsidP="00954019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2E019524" w14:textId="77777777" w:rsidR="00954019" w:rsidRDefault="00954019" w:rsidP="00954019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 w14:paraId="0DC35189" w14:textId="77777777" w:rsidR="00954019" w:rsidRDefault="00954019" w:rsidP="00954019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Assignment #2</w:t>
      </w:r>
    </w:p>
    <w:p w14:paraId="191BA4E0" w14:textId="77777777" w:rsidR="00954019" w:rsidRDefault="00954019" w:rsidP="0095401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6/24/2023</w:t>
      </w:r>
    </w:p>
    <w:p w14:paraId="3EABD45E" w14:textId="77777777" w:rsidR="00EE6F8D" w:rsidRDefault="00EE6F8D" w:rsidP="00EE6F8D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79F52A34" w14:textId="065C445D" w:rsidR="00F279B9" w:rsidRDefault="00F279B9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Name: </w:t>
      </w:r>
      <w:r w:rsidR="003426B6">
        <w:rPr>
          <w:rFonts w:eastAsia="TimesNewRomanPS-BoldMT" w:cs="SimSun"/>
          <w:b/>
          <w:bCs/>
          <w:sz w:val="24"/>
          <w:lang w:eastAsia="zh-CN"/>
        </w:rPr>
        <w:t xml:space="preserve">                </w:t>
      </w:r>
      <w:r>
        <w:rPr>
          <w:rFonts w:eastAsia="TimesNewRomanPS-BoldMT" w:cs="SimSun"/>
          <w:b/>
          <w:bCs/>
          <w:sz w:val="24"/>
          <w:lang w:eastAsia="zh-CN"/>
        </w:rPr>
        <w:t xml:space="preserve">Khandoker Samiul Hoque  </w:t>
      </w:r>
      <w:r w:rsidR="003426B6">
        <w:rPr>
          <w:rFonts w:eastAsia="TimesNewRomanPS-BoldMT" w:cs="SimSun"/>
          <w:b/>
          <w:bCs/>
          <w:sz w:val="24"/>
          <w:lang w:eastAsia="zh-CN"/>
        </w:rPr>
        <w:t xml:space="preserve">                                </w:t>
      </w:r>
      <w:r>
        <w:rPr>
          <w:rFonts w:eastAsia="TimesNewRomanPS-BoldMT" w:cs="SimSun"/>
          <w:b/>
          <w:bCs/>
          <w:sz w:val="24"/>
          <w:lang w:eastAsia="zh-CN"/>
        </w:rPr>
        <w:t>ID: 19837</w:t>
      </w:r>
    </w:p>
    <w:p w14:paraId="1D4ED9EB" w14:textId="77777777" w:rsidR="00F279B9" w:rsidRDefault="00F279B9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0FEE347" w14:textId="644C0C04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2D61FF6C" w14:textId="77777777" w:rsidR="00EE6F8D" w:rsidRDefault="00EE6F8D" w:rsidP="00EE6F8D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390A9E7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Github or answer sheet in </w:t>
      </w:r>
      <w:r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7FD2CA52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54A8AFF6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66735A17" w14:textId="77777777" w:rsidR="00EE6F8D" w:rsidRDefault="00EE6F8D" w:rsidP="001A1E12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72540982" w14:textId="683EE9A5" w:rsidR="001E7CE0" w:rsidRDefault="001E7CE0" w:rsidP="00AA3F26"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 w14:paraId="5096607E" w14:textId="34009DC9" w:rsidR="00AD5813" w:rsidRDefault="00AD5813" w:rsidP="00AA3F26"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 w14:paraId="16B203F6" w14:textId="3470A3AE" w:rsidR="00AD5813" w:rsidRPr="00AD5813" w:rsidRDefault="00AD5813" w:rsidP="00AA3F26">
      <w:pPr>
        <w:snapToGrid w:val="0"/>
        <w:rPr>
          <w:rFonts w:eastAsia="TimesNewRomanPS-BoldMT" w:cs="SimSun"/>
          <w:bCs/>
          <w:sz w:val="24"/>
          <w:u w:val="single"/>
          <w:lang w:eastAsia="zh-CN"/>
        </w:rPr>
      </w:pPr>
      <w:bookmarkStart w:id="0" w:name="_GoBack"/>
      <w:r w:rsidRPr="00AD5813">
        <w:rPr>
          <w:rFonts w:eastAsia="TimesNewRomanPS-BoldMT" w:cs="SimSun"/>
          <w:b/>
          <w:bCs/>
          <w:sz w:val="32"/>
          <w:lang w:eastAsia="zh-CN"/>
        </w:rPr>
        <w:t>Github url :</w:t>
      </w:r>
      <w:r w:rsidRPr="00AD5813">
        <w:rPr>
          <w:rFonts w:eastAsia="TimesNewRomanPS-BoldMT" w:cs="SimSun"/>
          <w:bCs/>
          <w:sz w:val="32"/>
          <w:lang w:eastAsia="zh-CN"/>
        </w:rPr>
        <w:t xml:space="preserve"> </w:t>
      </w:r>
      <w:bookmarkEnd w:id="0"/>
      <w:r>
        <w:rPr>
          <w:rFonts w:eastAsia="TimesNewRomanPS-BoldMT" w:cs="SimSun"/>
          <w:bCs/>
          <w:sz w:val="24"/>
          <w:u w:val="single"/>
          <w:lang w:eastAsia="zh-CN"/>
        </w:rPr>
        <w:fldChar w:fldCharType="begin"/>
      </w:r>
      <w:r>
        <w:rPr>
          <w:rFonts w:eastAsia="TimesNewRomanPS-BoldMT" w:cs="SimSun"/>
          <w:bCs/>
          <w:sz w:val="24"/>
          <w:u w:val="single"/>
          <w:lang w:eastAsia="zh-CN"/>
        </w:rPr>
        <w:instrText xml:space="preserve"> HYPERLINK "https://github.com/KhandokerSamiulHoque/CE450-LEC-ASSIGN-2.git" </w:instrText>
      </w:r>
      <w:r>
        <w:rPr>
          <w:rFonts w:eastAsia="TimesNewRomanPS-BoldMT" w:cs="SimSun"/>
          <w:bCs/>
          <w:sz w:val="24"/>
          <w:u w:val="single"/>
          <w:lang w:eastAsia="zh-CN"/>
        </w:rPr>
      </w:r>
      <w:r>
        <w:rPr>
          <w:rFonts w:eastAsia="TimesNewRomanPS-BoldMT" w:cs="SimSun"/>
          <w:bCs/>
          <w:sz w:val="24"/>
          <w:u w:val="single"/>
          <w:lang w:eastAsia="zh-CN"/>
        </w:rPr>
        <w:fldChar w:fldCharType="separate"/>
      </w:r>
      <w:r w:rsidRPr="00AD5813">
        <w:rPr>
          <w:rStyle w:val="Hyperlink"/>
          <w:rFonts w:eastAsia="TimesNewRomanPS-BoldMT" w:cs="SimSun"/>
          <w:bCs/>
          <w:sz w:val="24"/>
          <w:lang w:eastAsia="zh-CN"/>
        </w:rPr>
        <w:t>https://github.com/KhandokerSamiulHoque/CE450-LEC-ASSIGN-2.git</w:t>
      </w:r>
      <w:r>
        <w:rPr>
          <w:rFonts w:eastAsia="TimesNewRomanPS-BoldMT" w:cs="SimSun"/>
          <w:bCs/>
          <w:sz w:val="24"/>
          <w:u w:val="single"/>
          <w:lang w:eastAsia="zh-CN"/>
        </w:rPr>
        <w:fldChar w:fldCharType="end"/>
      </w:r>
    </w:p>
    <w:p w14:paraId="1CFDA24F" w14:textId="77777777" w:rsidR="00165779" w:rsidRDefault="00165779" w:rsidP="00D611E6">
      <w:pPr>
        <w:tabs>
          <w:tab w:val="left" w:pos="0"/>
          <w:tab w:val="left" w:pos="360"/>
        </w:tabs>
      </w:pPr>
    </w:p>
    <w:p w14:paraId="494881B2" w14:textId="77777777" w:rsidR="00AA3F26" w:rsidRPr="007E1F19" w:rsidRDefault="00AA3F26" w:rsidP="001C36A1">
      <w:pPr>
        <w:pStyle w:val="Default"/>
        <w:numPr>
          <w:ilvl w:val="0"/>
          <w:numId w:val="8"/>
        </w:numPr>
        <w:ind w:left="270" w:hanging="270"/>
      </w:pPr>
      <w:r w:rsidRPr="007E1F19">
        <w:t xml:space="preserve">Write a function to take a positive integer </w:t>
      </w:r>
      <w:r w:rsidRPr="007E1F19">
        <w:rPr>
          <w:i/>
        </w:rPr>
        <w:t>x</w:t>
      </w:r>
      <w:r w:rsidRPr="007E1F19">
        <w:t xml:space="preserve"> as input and print all ways of forming positive integer </w:t>
      </w:r>
      <w:r w:rsidRPr="007E1F19">
        <w:rPr>
          <w:i/>
        </w:rPr>
        <w:t>x</w:t>
      </w:r>
      <w:r w:rsidRPr="007E1F19">
        <w:t xml:space="preserve"> by multiplying two positive integers together, ordered by the first term. Then, return whether the sum of the proper divisors of </w:t>
      </w:r>
      <w:r w:rsidRPr="007E1F19">
        <w:rPr>
          <w:i/>
        </w:rPr>
        <w:t>x</w:t>
      </w:r>
      <w:r w:rsidRPr="007E1F19">
        <w:t xml:space="preserve"> is greater than </w:t>
      </w:r>
      <w:r w:rsidRPr="007E1F19">
        <w:rPr>
          <w:i/>
        </w:rPr>
        <w:t>x</w:t>
      </w:r>
      <w:r w:rsidRPr="007E1F19">
        <w:t xml:space="preserve">. </w:t>
      </w:r>
    </w:p>
    <w:p w14:paraId="7DA47110" w14:textId="77777777" w:rsidR="00AA3F26" w:rsidRDefault="00AA3F26" w:rsidP="006134A3">
      <w:pPr>
        <w:pStyle w:val="Default"/>
        <w:ind w:left="1440"/>
        <w:rPr>
          <w:sz w:val="23"/>
          <w:szCs w:val="23"/>
        </w:rPr>
      </w:pPr>
    </w:p>
    <w:p w14:paraId="28926621" w14:textId="77777777" w:rsidR="006134A3" w:rsidRDefault="006134A3" w:rsidP="006134A3">
      <w:pPr>
        <w:pStyle w:val="Default"/>
        <w:ind w:left="1440"/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lang w:eastAsia="zh-CN"/>
        </w:rPr>
        <w:t>d</w:t>
      </w:r>
      <w:r w:rsidRPr="006134A3">
        <w:rPr>
          <w:rFonts w:eastAsia="TimesNewRomanPS-BoldMT" w:cs="SimSun"/>
          <w:b/>
          <w:bCs/>
          <w:i/>
          <w:color w:val="1F497D" w:themeColor="text2"/>
          <w:lang w:eastAsia="zh-CN"/>
        </w:rPr>
        <w:t>ef</w:t>
      </w:r>
      <w:r>
        <w:rPr>
          <w:sz w:val="23"/>
          <w:szCs w:val="23"/>
        </w:rPr>
        <w:t xml:space="preserve"> </w:t>
      </w:r>
      <w:r w:rsidRPr="006134A3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abndnt(n):</w:t>
      </w:r>
    </w:p>
    <w:p w14:paraId="1364C872" w14:textId="77777777" w:rsidR="006134A3" w:rsidRDefault="006134A3" w:rsidP="006134A3">
      <w:pPr>
        <w:pStyle w:val="Default"/>
        <w:ind w:left="720" w:firstLine="720"/>
        <w:rPr>
          <w:sz w:val="23"/>
          <w:szCs w:val="23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Pr="00D9543E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1C6A89B2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sz w:val="22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abndnt(12)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ab/>
      </w:r>
      <w:r w:rsidR="00AA3F26" w:rsidRPr="006134A3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 xml:space="preserve"># 1 + 2 + 3 + 4 + 6 is 16, which is larger than 12 </w:t>
      </w:r>
    </w:p>
    <w:p w14:paraId="3E3121B2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12 </w:t>
      </w:r>
    </w:p>
    <w:p w14:paraId="7DE66DB2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6 </w:t>
      </w:r>
    </w:p>
    <w:p w14:paraId="0C0B432C" w14:textId="77777777" w:rsidR="00AA3F26" w:rsidRPr="006134A3" w:rsidRDefault="00BE36C4" w:rsidP="00BE36C4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3 * 4 </w:t>
      </w:r>
    </w:p>
    <w:p w14:paraId="271CAC0E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True </w:t>
      </w:r>
    </w:p>
    <w:p w14:paraId="120149FD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sz w:val="22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>&gt;&gt;&gt; abndnt (14)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ab/>
        <w:t xml:space="preserve"> </w:t>
      </w:r>
      <w:r w:rsidR="00AA3F26" w:rsidRPr="006134A3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 xml:space="preserve"># 1 + 2 + 7 is 10, which is not larger than 14 </w:t>
      </w:r>
    </w:p>
    <w:p w14:paraId="56802B87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14 </w:t>
      </w:r>
    </w:p>
    <w:p w14:paraId="0E12B1DD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7 </w:t>
      </w:r>
    </w:p>
    <w:p w14:paraId="7E3E1A43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False </w:t>
      </w:r>
    </w:p>
    <w:p w14:paraId="2F827846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abndnt (16) </w:t>
      </w:r>
    </w:p>
    <w:p w14:paraId="3B4CD9B1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16 </w:t>
      </w:r>
    </w:p>
    <w:p w14:paraId="0E4820FD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8 </w:t>
      </w:r>
    </w:p>
    <w:p w14:paraId="00263A8B" w14:textId="77777777" w:rsidR="00AA3F26" w:rsidRPr="006134A3" w:rsidRDefault="00BE36C4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4 * 4 </w:t>
      </w:r>
    </w:p>
    <w:p w14:paraId="55A0958D" w14:textId="77777777" w:rsidR="00AA3F26" w:rsidRPr="006134A3" w:rsidRDefault="00BE36C4" w:rsidP="00BE36C4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False </w:t>
      </w:r>
    </w:p>
    <w:p w14:paraId="0C961EC4" w14:textId="77777777" w:rsidR="00AA3F26" w:rsidRPr="006134A3" w:rsidRDefault="00BE36C4" w:rsidP="00BE36C4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abndnt (20) </w:t>
      </w:r>
    </w:p>
    <w:p w14:paraId="7626ED36" w14:textId="77777777" w:rsidR="00AA3F26" w:rsidRPr="006134A3" w:rsidRDefault="002F460E" w:rsidP="002F460E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20 </w:t>
      </w:r>
    </w:p>
    <w:p w14:paraId="4E6730AB" w14:textId="77777777" w:rsidR="00AA3F26" w:rsidRPr="006134A3" w:rsidRDefault="002F460E" w:rsidP="002F460E">
      <w:pPr>
        <w:pStyle w:val="Default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10 </w:t>
      </w:r>
    </w:p>
    <w:p w14:paraId="67C2FA4B" w14:textId="77777777" w:rsidR="00AA3F26" w:rsidRPr="006134A3" w:rsidRDefault="002F460E" w:rsidP="002F460E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4 * 5 </w:t>
      </w:r>
    </w:p>
    <w:p w14:paraId="3E08F7D9" w14:textId="77777777" w:rsidR="00AA3F26" w:rsidRPr="006134A3" w:rsidRDefault="002F460E" w:rsidP="002F460E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True </w:t>
      </w:r>
    </w:p>
    <w:p w14:paraId="7919092F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abndnt (22) </w:t>
      </w:r>
    </w:p>
    <w:p w14:paraId="5082499B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22 </w:t>
      </w:r>
    </w:p>
    <w:p w14:paraId="314EB120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lastRenderedPageBreak/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11 </w:t>
      </w:r>
    </w:p>
    <w:p w14:paraId="32EDEF18" w14:textId="77777777" w:rsidR="00AA3F26" w:rsidRPr="006134A3" w:rsidRDefault="007568B9" w:rsidP="007568B9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False </w:t>
      </w:r>
    </w:p>
    <w:p w14:paraId="6CFA36B8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r = abndnt(24) </w:t>
      </w:r>
    </w:p>
    <w:p w14:paraId="56122A3A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1 * 24 </w:t>
      </w:r>
    </w:p>
    <w:p w14:paraId="11EAD6CE" w14:textId="77777777" w:rsidR="00AA3F26" w:rsidRPr="006134A3" w:rsidRDefault="007568B9" w:rsidP="007568B9">
      <w:pPr>
        <w:pStyle w:val="Default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2 * 12 </w:t>
      </w:r>
    </w:p>
    <w:p w14:paraId="793F473E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3 * 8 </w:t>
      </w:r>
    </w:p>
    <w:p w14:paraId="0B9D0E63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4 * 6 </w:t>
      </w:r>
    </w:p>
    <w:p w14:paraId="233D9EFE" w14:textId="77777777" w:rsidR="00AA3F26" w:rsidRPr="006134A3" w:rsidRDefault="007568B9" w:rsidP="007568B9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</w:t>
      </w:r>
      <w:r w:rsidR="00AA3F26" w:rsidRPr="006134A3">
        <w:rPr>
          <w:rFonts w:eastAsia="TimesNewRomanPS-BoldMT" w:cs="SimSun"/>
          <w:bCs/>
          <w:i/>
          <w:color w:val="C00000"/>
          <w:lang w:eastAsia="zh-CN"/>
        </w:rPr>
        <w:t xml:space="preserve">&gt;&gt;&gt; r </w:t>
      </w:r>
    </w:p>
    <w:p w14:paraId="0E094480" w14:textId="77777777" w:rsidR="00AA3F26" w:rsidRDefault="007568B9" w:rsidP="007568B9">
      <w:pPr>
        <w:pStyle w:val="Default"/>
        <w:ind w:left="1440"/>
        <w:rPr>
          <w:i/>
          <w:color w:val="FF0000"/>
          <w:sz w:val="23"/>
          <w:szCs w:val="23"/>
        </w:rPr>
      </w:pPr>
      <w:r>
        <w:rPr>
          <w:i/>
          <w:color w:val="FF0000"/>
          <w:sz w:val="23"/>
          <w:szCs w:val="23"/>
        </w:rPr>
        <w:t xml:space="preserve">  </w:t>
      </w:r>
      <w:r w:rsidR="00AA3F26" w:rsidRPr="00214090">
        <w:rPr>
          <w:i/>
          <w:color w:val="FF0000"/>
          <w:sz w:val="23"/>
          <w:szCs w:val="23"/>
        </w:rPr>
        <w:t>True</w:t>
      </w:r>
    </w:p>
    <w:p w14:paraId="1495AE41" w14:textId="610CA65D" w:rsidR="006134A3" w:rsidRDefault="007568B9" w:rsidP="00AA3F2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 w:rsidR="006134A3" w:rsidRPr="00D9543E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2DD85CB8" w14:textId="77777777" w:rsidR="000F21B3" w:rsidRDefault="000F21B3" w:rsidP="00AA3F26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 w:rsidRPr="000F21B3">
        <w:rPr>
          <w:rFonts w:eastAsia="TimesNewRomanPS-BoldMT" w:cs="SimSun"/>
          <w:b/>
          <w:bCs/>
          <w:color w:val="auto"/>
          <w:lang w:eastAsia="zh-CN"/>
        </w:rPr>
        <w:t>Answer</w:t>
      </w:r>
      <w:r>
        <w:rPr>
          <w:rFonts w:eastAsia="TimesNewRomanPS-BoldMT" w:cs="SimSun"/>
          <w:b/>
          <w:bCs/>
          <w:color w:val="auto"/>
          <w:lang w:eastAsia="zh-CN"/>
        </w:rPr>
        <w:t xml:space="preserve">: </w:t>
      </w:r>
    </w:p>
    <w:p w14:paraId="5321377E" w14:textId="77777777" w:rsidR="000F21B3" w:rsidRDefault="000F21B3" w:rsidP="00AA3F26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0F9B3831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C678DD"/>
          <w:sz w:val="24"/>
        </w:rPr>
        <w:t>def</w:t>
      </w:r>
      <w:r w:rsidRPr="005C4571">
        <w:rPr>
          <w:rFonts w:ascii="Consolas" w:eastAsia="Times New Roman" w:hAnsi="Consolas"/>
          <w:color w:val="ABB2BF"/>
          <w:sz w:val="24"/>
        </w:rPr>
        <w:t xml:space="preserve"> </w:t>
      </w:r>
      <w:r w:rsidRPr="005C4571">
        <w:rPr>
          <w:rFonts w:ascii="Consolas" w:eastAsia="Times New Roman" w:hAnsi="Consolas"/>
          <w:color w:val="61AFEF"/>
          <w:sz w:val="24"/>
        </w:rPr>
        <w:t>abndnt</w:t>
      </w:r>
      <w:r w:rsidRPr="005C4571">
        <w:rPr>
          <w:rFonts w:ascii="Consolas" w:eastAsia="Times New Roman" w:hAnsi="Consolas"/>
          <w:color w:val="ABB2BF"/>
          <w:sz w:val="24"/>
        </w:rPr>
        <w:t>(</w:t>
      </w:r>
      <w:r w:rsidRPr="005C4571">
        <w:rPr>
          <w:rFonts w:ascii="Consolas" w:eastAsia="Times New Roman" w:hAnsi="Consolas"/>
          <w:color w:val="D19A66"/>
          <w:sz w:val="24"/>
        </w:rPr>
        <w:t>n</w:t>
      </w:r>
      <w:r w:rsidRPr="005C4571">
        <w:rPr>
          <w:rFonts w:ascii="Consolas" w:eastAsia="Times New Roman" w:hAnsi="Consolas"/>
          <w:color w:val="ABB2BF"/>
          <w:sz w:val="24"/>
        </w:rPr>
        <w:t>):</w:t>
      </w:r>
    </w:p>
    <w:p w14:paraId="50C75890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    divisors </w:t>
      </w:r>
      <w:r w:rsidRPr="005C4571">
        <w:rPr>
          <w:rFonts w:ascii="Consolas" w:eastAsia="Times New Roman" w:hAnsi="Consolas"/>
          <w:color w:val="C678DD"/>
          <w:sz w:val="24"/>
        </w:rPr>
        <w:t>=</w:t>
      </w:r>
      <w:r w:rsidRPr="005C4571">
        <w:rPr>
          <w:rFonts w:ascii="Consolas" w:eastAsia="Times New Roman" w:hAnsi="Consolas"/>
          <w:color w:val="ABB2BF"/>
          <w:sz w:val="24"/>
        </w:rPr>
        <w:t xml:space="preserve"> []</w:t>
      </w:r>
    </w:p>
    <w:p w14:paraId="0A9D5EF6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    </w:t>
      </w:r>
      <w:r w:rsidRPr="005C4571">
        <w:rPr>
          <w:rFonts w:ascii="Consolas" w:eastAsia="Times New Roman" w:hAnsi="Consolas"/>
          <w:color w:val="C678DD"/>
          <w:sz w:val="24"/>
        </w:rPr>
        <w:t>for</w:t>
      </w:r>
      <w:r w:rsidRPr="005C4571">
        <w:rPr>
          <w:rFonts w:ascii="Consolas" w:eastAsia="Times New Roman" w:hAnsi="Consolas"/>
          <w:color w:val="ABB2BF"/>
          <w:sz w:val="24"/>
        </w:rPr>
        <w:t xml:space="preserve"> i </w:t>
      </w:r>
      <w:r w:rsidRPr="005C4571">
        <w:rPr>
          <w:rFonts w:ascii="Consolas" w:eastAsia="Times New Roman" w:hAnsi="Consolas"/>
          <w:color w:val="C678DD"/>
          <w:sz w:val="24"/>
        </w:rPr>
        <w:t>in</w:t>
      </w:r>
      <w:r w:rsidRPr="005C4571">
        <w:rPr>
          <w:rFonts w:ascii="Consolas" w:eastAsia="Times New Roman" w:hAnsi="Consolas"/>
          <w:color w:val="ABB2BF"/>
          <w:sz w:val="24"/>
        </w:rPr>
        <w:t xml:space="preserve"> </w:t>
      </w:r>
      <w:r w:rsidRPr="005C4571">
        <w:rPr>
          <w:rFonts w:ascii="Consolas" w:eastAsia="Times New Roman" w:hAnsi="Consolas"/>
          <w:color w:val="56B6C2"/>
          <w:sz w:val="24"/>
        </w:rPr>
        <w:t>range</w:t>
      </w:r>
      <w:r w:rsidRPr="005C4571">
        <w:rPr>
          <w:rFonts w:ascii="Consolas" w:eastAsia="Times New Roman" w:hAnsi="Consolas"/>
          <w:color w:val="ABB2BF"/>
          <w:sz w:val="24"/>
        </w:rPr>
        <w:t>(</w:t>
      </w:r>
      <w:r w:rsidRPr="005C4571">
        <w:rPr>
          <w:rFonts w:ascii="Consolas" w:eastAsia="Times New Roman" w:hAnsi="Consolas"/>
          <w:color w:val="D19A66"/>
          <w:sz w:val="24"/>
        </w:rPr>
        <w:t>1</w:t>
      </w:r>
      <w:r w:rsidRPr="005C4571">
        <w:rPr>
          <w:rFonts w:ascii="Consolas" w:eastAsia="Times New Roman" w:hAnsi="Consolas"/>
          <w:color w:val="ABB2BF"/>
          <w:sz w:val="24"/>
        </w:rPr>
        <w:t xml:space="preserve">, </w:t>
      </w:r>
      <w:r w:rsidRPr="005C4571">
        <w:rPr>
          <w:rFonts w:ascii="Consolas" w:eastAsia="Times New Roman" w:hAnsi="Consolas"/>
          <w:color w:val="56B6C2"/>
          <w:sz w:val="24"/>
        </w:rPr>
        <w:t>int</w:t>
      </w:r>
      <w:r w:rsidRPr="005C4571">
        <w:rPr>
          <w:rFonts w:ascii="Consolas" w:eastAsia="Times New Roman" w:hAnsi="Consolas"/>
          <w:color w:val="ABB2BF"/>
          <w:sz w:val="24"/>
        </w:rPr>
        <w:t>(n</w:t>
      </w:r>
      <w:r w:rsidRPr="005C4571">
        <w:rPr>
          <w:rFonts w:ascii="Consolas" w:eastAsia="Times New Roman" w:hAnsi="Consolas"/>
          <w:color w:val="C678DD"/>
          <w:sz w:val="24"/>
        </w:rPr>
        <w:t>**</w:t>
      </w:r>
      <w:r w:rsidRPr="005C4571">
        <w:rPr>
          <w:rFonts w:ascii="Consolas" w:eastAsia="Times New Roman" w:hAnsi="Consolas"/>
          <w:color w:val="D19A66"/>
          <w:sz w:val="24"/>
        </w:rPr>
        <w:t>0.5</w:t>
      </w:r>
      <w:r w:rsidRPr="005C4571">
        <w:rPr>
          <w:rFonts w:ascii="Consolas" w:eastAsia="Times New Roman" w:hAnsi="Consolas"/>
          <w:color w:val="ABB2BF"/>
          <w:sz w:val="24"/>
        </w:rPr>
        <w:t xml:space="preserve">) </w:t>
      </w:r>
      <w:r w:rsidRPr="005C4571">
        <w:rPr>
          <w:rFonts w:ascii="Consolas" w:eastAsia="Times New Roman" w:hAnsi="Consolas"/>
          <w:color w:val="C678DD"/>
          <w:sz w:val="24"/>
        </w:rPr>
        <w:t>+</w:t>
      </w:r>
      <w:r w:rsidRPr="005C4571">
        <w:rPr>
          <w:rFonts w:ascii="Consolas" w:eastAsia="Times New Roman" w:hAnsi="Consolas"/>
          <w:color w:val="ABB2BF"/>
          <w:sz w:val="24"/>
        </w:rPr>
        <w:t xml:space="preserve"> </w:t>
      </w:r>
      <w:r w:rsidRPr="005C4571">
        <w:rPr>
          <w:rFonts w:ascii="Consolas" w:eastAsia="Times New Roman" w:hAnsi="Consolas"/>
          <w:color w:val="D19A66"/>
          <w:sz w:val="24"/>
        </w:rPr>
        <w:t>1</w:t>
      </w:r>
      <w:r w:rsidRPr="005C4571">
        <w:rPr>
          <w:rFonts w:ascii="Consolas" w:eastAsia="Times New Roman" w:hAnsi="Consolas"/>
          <w:color w:val="ABB2BF"/>
          <w:sz w:val="24"/>
        </w:rPr>
        <w:t>):</w:t>
      </w:r>
    </w:p>
    <w:p w14:paraId="5250C441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5C4571">
        <w:rPr>
          <w:rFonts w:ascii="Consolas" w:eastAsia="Times New Roman" w:hAnsi="Consolas"/>
          <w:color w:val="C678DD"/>
          <w:sz w:val="24"/>
        </w:rPr>
        <w:t>if</w:t>
      </w:r>
      <w:r w:rsidRPr="005C4571">
        <w:rPr>
          <w:rFonts w:ascii="Consolas" w:eastAsia="Times New Roman" w:hAnsi="Consolas"/>
          <w:color w:val="ABB2BF"/>
          <w:sz w:val="24"/>
        </w:rPr>
        <w:t xml:space="preserve"> n </w:t>
      </w:r>
      <w:r w:rsidRPr="005C4571">
        <w:rPr>
          <w:rFonts w:ascii="Consolas" w:eastAsia="Times New Roman" w:hAnsi="Consolas"/>
          <w:color w:val="C678DD"/>
          <w:sz w:val="24"/>
        </w:rPr>
        <w:t>%</w:t>
      </w:r>
      <w:r w:rsidRPr="005C4571">
        <w:rPr>
          <w:rFonts w:ascii="Consolas" w:eastAsia="Times New Roman" w:hAnsi="Consolas"/>
          <w:color w:val="ABB2BF"/>
          <w:sz w:val="24"/>
        </w:rPr>
        <w:t xml:space="preserve"> i </w:t>
      </w:r>
      <w:r w:rsidRPr="005C4571">
        <w:rPr>
          <w:rFonts w:ascii="Consolas" w:eastAsia="Times New Roman" w:hAnsi="Consolas"/>
          <w:color w:val="C678DD"/>
          <w:sz w:val="24"/>
        </w:rPr>
        <w:t>==</w:t>
      </w:r>
      <w:r w:rsidRPr="005C4571">
        <w:rPr>
          <w:rFonts w:ascii="Consolas" w:eastAsia="Times New Roman" w:hAnsi="Consolas"/>
          <w:color w:val="ABB2BF"/>
          <w:sz w:val="24"/>
        </w:rPr>
        <w:t xml:space="preserve"> </w:t>
      </w:r>
      <w:r w:rsidRPr="005C4571">
        <w:rPr>
          <w:rFonts w:ascii="Consolas" w:eastAsia="Times New Roman" w:hAnsi="Consolas"/>
          <w:color w:val="D19A66"/>
          <w:sz w:val="24"/>
        </w:rPr>
        <w:t>0</w:t>
      </w:r>
      <w:r w:rsidRPr="005C4571">
        <w:rPr>
          <w:rFonts w:ascii="Consolas" w:eastAsia="Times New Roman" w:hAnsi="Consolas"/>
          <w:color w:val="ABB2BF"/>
          <w:sz w:val="24"/>
        </w:rPr>
        <w:t>:</w:t>
      </w:r>
    </w:p>
    <w:p w14:paraId="7F85D6FD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>            divisors.append(i)</w:t>
      </w:r>
    </w:p>
    <w:p w14:paraId="4C959EE5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            </w:t>
      </w:r>
      <w:r w:rsidRPr="005C4571">
        <w:rPr>
          <w:rFonts w:ascii="Consolas" w:eastAsia="Times New Roman" w:hAnsi="Consolas"/>
          <w:color w:val="C678DD"/>
          <w:sz w:val="24"/>
        </w:rPr>
        <w:t>if</w:t>
      </w:r>
      <w:r w:rsidRPr="005C4571">
        <w:rPr>
          <w:rFonts w:ascii="Consolas" w:eastAsia="Times New Roman" w:hAnsi="Consolas"/>
          <w:color w:val="ABB2BF"/>
          <w:sz w:val="24"/>
        </w:rPr>
        <w:t xml:space="preserve"> i </w:t>
      </w:r>
      <w:r w:rsidRPr="005C4571">
        <w:rPr>
          <w:rFonts w:ascii="Consolas" w:eastAsia="Times New Roman" w:hAnsi="Consolas"/>
          <w:color w:val="C678DD"/>
          <w:sz w:val="24"/>
        </w:rPr>
        <w:t>!=</w:t>
      </w:r>
      <w:r w:rsidRPr="005C4571">
        <w:rPr>
          <w:rFonts w:ascii="Consolas" w:eastAsia="Times New Roman" w:hAnsi="Consolas"/>
          <w:color w:val="ABB2BF"/>
          <w:sz w:val="24"/>
        </w:rPr>
        <w:t xml:space="preserve"> n </w:t>
      </w:r>
      <w:r w:rsidRPr="005C4571">
        <w:rPr>
          <w:rFonts w:ascii="Consolas" w:eastAsia="Times New Roman" w:hAnsi="Consolas"/>
          <w:color w:val="C678DD"/>
          <w:sz w:val="24"/>
        </w:rPr>
        <w:t>//</w:t>
      </w:r>
      <w:r w:rsidRPr="005C4571">
        <w:rPr>
          <w:rFonts w:ascii="Consolas" w:eastAsia="Times New Roman" w:hAnsi="Consolas"/>
          <w:color w:val="ABB2BF"/>
          <w:sz w:val="24"/>
        </w:rPr>
        <w:t xml:space="preserve"> i:</w:t>
      </w:r>
    </w:p>
    <w:p w14:paraId="22FDA21E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                divisors.append(n </w:t>
      </w:r>
      <w:r w:rsidRPr="005C4571">
        <w:rPr>
          <w:rFonts w:ascii="Consolas" w:eastAsia="Times New Roman" w:hAnsi="Consolas"/>
          <w:color w:val="C678DD"/>
          <w:sz w:val="24"/>
        </w:rPr>
        <w:t>//</w:t>
      </w:r>
      <w:r w:rsidRPr="005C4571">
        <w:rPr>
          <w:rFonts w:ascii="Consolas" w:eastAsia="Times New Roman" w:hAnsi="Consolas"/>
          <w:color w:val="ABB2BF"/>
          <w:sz w:val="24"/>
        </w:rPr>
        <w:t xml:space="preserve"> i)</w:t>
      </w:r>
    </w:p>
    <w:p w14:paraId="77411417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>    divisors.sort()</w:t>
      </w:r>
    </w:p>
    <w:p w14:paraId="16ACA33B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77FEBF0F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    </w:t>
      </w:r>
      <w:r w:rsidRPr="005C4571">
        <w:rPr>
          <w:rFonts w:ascii="Consolas" w:eastAsia="Times New Roman" w:hAnsi="Consolas"/>
          <w:color w:val="C678DD"/>
          <w:sz w:val="24"/>
        </w:rPr>
        <w:t>for</w:t>
      </w:r>
      <w:r w:rsidRPr="005C4571">
        <w:rPr>
          <w:rFonts w:ascii="Consolas" w:eastAsia="Times New Roman" w:hAnsi="Consolas"/>
          <w:color w:val="ABB2BF"/>
          <w:sz w:val="24"/>
        </w:rPr>
        <w:t xml:space="preserve"> i </w:t>
      </w:r>
      <w:r w:rsidRPr="005C4571">
        <w:rPr>
          <w:rFonts w:ascii="Consolas" w:eastAsia="Times New Roman" w:hAnsi="Consolas"/>
          <w:color w:val="C678DD"/>
          <w:sz w:val="24"/>
        </w:rPr>
        <w:t>in</w:t>
      </w:r>
      <w:r w:rsidRPr="005C4571">
        <w:rPr>
          <w:rFonts w:ascii="Consolas" w:eastAsia="Times New Roman" w:hAnsi="Consolas"/>
          <w:color w:val="ABB2BF"/>
          <w:sz w:val="24"/>
        </w:rPr>
        <w:t xml:space="preserve"> </w:t>
      </w:r>
      <w:r w:rsidRPr="005C4571">
        <w:rPr>
          <w:rFonts w:ascii="Consolas" w:eastAsia="Times New Roman" w:hAnsi="Consolas"/>
          <w:color w:val="56B6C2"/>
          <w:sz w:val="24"/>
        </w:rPr>
        <w:t>range</w:t>
      </w:r>
      <w:r w:rsidRPr="005C4571">
        <w:rPr>
          <w:rFonts w:ascii="Consolas" w:eastAsia="Times New Roman" w:hAnsi="Consolas"/>
          <w:color w:val="ABB2BF"/>
          <w:sz w:val="24"/>
        </w:rPr>
        <w:t>(</w:t>
      </w:r>
      <w:r w:rsidRPr="005C4571">
        <w:rPr>
          <w:rFonts w:ascii="Consolas" w:eastAsia="Times New Roman" w:hAnsi="Consolas"/>
          <w:color w:val="56B6C2"/>
          <w:sz w:val="24"/>
        </w:rPr>
        <w:t>len</w:t>
      </w:r>
      <w:r w:rsidRPr="005C4571">
        <w:rPr>
          <w:rFonts w:ascii="Consolas" w:eastAsia="Times New Roman" w:hAnsi="Consolas"/>
          <w:color w:val="ABB2BF"/>
          <w:sz w:val="24"/>
        </w:rPr>
        <w:t>(divisors)):</w:t>
      </w:r>
    </w:p>
    <w:p w14:paraId="02F49E3C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5C4571">
        <w:rPr>
          <w:rFonts w:ascii="Consolas" w:eastAsia="Times New Roman" w:hAnsi="Consolas"/>
          <w:color w:val="C678DD"/>
          <w:sz w:val="24"/>
        </w:rPr>
        <w:t>for</w:t>
      </w:r>
      <w:r w:rsidRPr="005C4571">
        <w:rPr>
          <w:rFonts w:ascii="Consolas" w:eastAsia="Times New Roman" w:hAnsi="Consolas"/>
          <w:color w:val="ABB2BF"/>
          <w:sz w:val="24"/>
        </w:rPr>
        <w:t xml:space="preserve"> j </w:t>
      </w:r>
      <w:r w:rsidRPr="005C4571">
        <w:rPr>
          <w:rFonts w:ascii="Consolas" w:eastAsia="Times New Roman" w:hAnsi="Consolas"/>
          <w:color w:val="C678DD"/>
          <w:sz w:val="24"/>
        </w:rPr>
        <w:t>in</w:t>
      </w:r>
      <w:r w:rsidRPr="005C4571">
        <w:rPr>
          <w:rFonts w:ascii="Consolas" w:eastAsia="Times New Roman" w:hAnsi="Consolas"/>
          <w:color w:val="ABB2BF"/>
          <w:sz w:val="24"/>
        </w:rPr>
        <w:t xml:space="preserve"> </w:t>
      </w:r>
      <w:r w:rsidRPr="005C4571">
        <w:rPr>
          <w:rFonts w:ascii="Consolas" w:eastAsia="Times New Roman" w:hAnsi="Consolas"/>
          <w:color w:val="56B6C2"/>
          <w:sz w:val="24"/>
        </w:rPr>
        <w:t>range</w:t>
      </w:r>
      <w:r w:rsidRPr="005C4571">
        <w:rPr>
          <w:rFonts w:ascii="Consolas" w:eastAsia="Times New Roman" w:hAnsi="Consolas"/>
          <w:color w:val="ABB2BF"/>
          <w:sz w:val="24"/>
        </w:rPr>
        <w:t xml:space="preserve">(i, </w:t>
      </w:r>
      <w:r w:rsidRPr="005C4571">
        <w:rPr>
          <w:rFonts w:ascii="Consolas" w:eastAsia="Times New Roman" w:hAnsi="Consolas"/>
          <w:color w:val="56B6C2"/>
          <w:sz w:val="24"/>
        </w:rPr>
        <w:t>len</w:t>
      </w:r>
      <w:r w:rsidRPr="005C4571">
        <w:rPr>
          <w:rFonts w:ascii="Consolas" w:eastAsia="Times New Roman" w:hAnsi="Consolas"/>
          <w:color w:val="ABB2BF"/>
          <w:sz w:val="24"/>
        </w:rPr>
        <w:t>(divisors)):</w:t>
      </w:r>
    </w:p>
    <w:p w14:paraId="7D6719F7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            </w:t>
      </w:r>
      <w:r w:rsidRPr="005C4571">
        <w:rPr>
          <w:rFonts w:ascii="Consolas" w:eastAsia="Times New Roman" w:hAnsi="Consolas"/>
          <w:color w:val="C678DD"/>
          <w:sz w:val="24"/>
        </w:rPr>
        <w:t>if</w:t>
      </w:r>
      <w:r w:rsidRPr="005C4571">
        <w:rPr>
          <w:rFonts w:ascii="Consolas" w:eastAsia="Times New Roman" w:hAnsi="Consolas"/>
          <w:color w:val="ABB2BF"/>
          <w:sz w:val="24"/>
        </w:rPr>
        <w:t xml:space="preserve"> divisors[i] </w:t>
      </w:r>
      <w:r w:rsidRPr="005C4571">
        <w:rPr>
          <w:rFonts w:ascii="Consolas" w:eastAsia="Times New Roman" w:hAnsi="Consolas"/>
          <w:color w:val="C678DD"/>
          <w:sz w:val="24"/>
        </w:rPr>
        <w:t>*</w:t>
      </w:r>
      <w:r w:rsidRPr="005C4571">
        <w:rPr>
          <w:rFonts w:ascii="Consolas" w:eastAsia="Times New Roman" w:hAnsi="Consolas"/>
          <w:color w:val="ABB2BF"/>
          <w:sz w:val="24"/>
        </w:rPr>
        <w:t xml:space="preserve"> divisors[j] </w:t>
      </w:r>
      <w:r w:rsidRPr="005C4571">
        <w:rPr>
          <w:rFonts w:ascii="Consolas" w:eastAsia="Times New Roman" w:hAnsi="Consolas"/>
          <w:color w:val="C678DD"/>
          <w:sz w:val="24"/>
        </w:rPr>
        <w:t>==</w:t>
      </w:r>
      <w:r w:rsidRPr="005C4571">
        <w:rPr>
          <w:rFonts w:ascii="Consolas" w:eastAsia="Times New Roman" w:hAnsi="Consolas"/>
          <w:color w:val="ABB2BF"/>
          <w:sz w:val="24"/>
        </w:rPr>
        <w:t xml:space="preserve"> n:</w:t>
      </w:r>
    </w:p>
    <w:p w14:paraId="775C2572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                </w:t>
      </w:r>
      <w:r w:rsidRPr="005C4571">
        <w:rPr>
          <w:rFonts w:ascii="Consolas" w:eastAsia="Times New Roman" w:hAnsi="Consolas"/>
          <w:color w:val="56B6C2"/>
          <w:sz w:val="24"/>
        </w:rPr>
        <w:t>print</w:t>
      </w:r>
      <w:r w:rsidRPr="005C4571">
        <w:rPr>
          <w:rFonts w:ascii="Consolas" w:eastAsia="Times New Roman" w:hAnsi="Consolas"/>
          <w:color w:val="ABB2BF"/>
          <w:sz w:val="24"/>
        </w:rPr>
        <w:t xml:space="preserve">(divisors[i], </w:t>
      </w:r>
      <w:r w:rsidRPr="005C4571">
        <w:rPr>
          <w:rFonts w:ascii="Consolas" w:eastAsia="Times New Roman" w:hAnsi="Consolas"/>
          <w:color w:val="98C379"/>
          <w:sz w:val="24"/>
        </w:rPr>
        <w:t>"*"</w:t>
      </w:r>
      <w:r w:rsidRPr="005C4571">
        <w:rPr>
          <w:rFonts w:ascii="Consolas" w:eastAsia="Times New Roman" w:hAnsi="Consolas"/>
          <w:color w:val="ABB2BF"/>
          <w:sz w:val="24"/>
        </w:rPr>
        <w:t>, divisors[j])</w:t>
      </w:r>
    </w:p>
    <w:p w14:paraId="25157BFB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    div_sum </w:t>
      </w:r>
      <w:r w:rsidRPr="005C4571">
        <w:rPr>
          <w:rFonts w:ascii="Consolas" w:eastAsia="Times New Roman" w:hAnsi="Consolas"/>
          <w:color w:val="C678DD"/>
          <w:sz w:val="24"/>
        </w:rPr>
        <w:t>=</w:t>
      </w:r>
      <w:r w:rsidRPr="005C4571">
        <w:rPr>
          <w:rFonts w:ascii="Consolas" w:eastAsia="Times New Roman" w:hAnsi="Consolas"/>
          <w:color w:val="ABB2BF"/>
          <w:sz w:val="24"/>
        </w:rPr>
        <w:t xml:space="preserve"> </w:t>
      </w:r>
      <w:r w:rsidRPr="005C4571">
        <w:rPr>
          <w:rFonts w:ascii="Consolas" w:eastAsia="Times New Roman" w:hAnsi="Consolas"/>
          <w:color w:val="56B6C2"/>
          <w:sz w:val="24"/>
        </w:rPr>
        <w:t>sum</w:t>
      </w:r>
      <w:r w:rsidRPr="005C4571">
        <w:rPr>
          <w:rFonts w:ascii="Consolas" w:eastAsia="Times New Roman" w:hAnsi="Consolas"/>
          <w:color w:val="ABB2BF"/>
          <w:sz w:val="24"/>
        </w:rPr>
        <w:t xml:space="preserve">(divisors) </w:t>
      </w:r>
      <w:r w:rsidRPr="005C4571">
        <w:rPr>
          <w:rFonts w:ascii="Consolas" w:eastAsia="Times New Roman" w:hAnsi="Consolas"/>
          <w:color w:val="C678DD"/>
          <w:sz w:val="24"/>
        </w:rPr>
        <w:t>-</w:t>
      </w:r>
      <w:r w:rsidRPr="005C4571">
        <w:rPr>
          <w:rFonts w:ascii="Consolas" w:eastAsia="Times New Roman" w:hAnsi="Consolas"/>
          <w:color w:val="ABB2BF"/>
          <w:sz w:val="24"/>
        </w:rPr>
        <w:t xml:space="preserve"> n</w:t>
      </w:r>
    </w:p>
    <w:p w14:paraId="4441FF82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    </w:t>
      </w:r>
      <w:r w:rsidRPr="005C4571">
        <w:rPr>
          <w:rFonts w:ascii="Consolas" w:eastAsia="Times New Roman" w:hAnsi="Consolas"/>
          <w:color w:val="C678DD"/>
          <w:sz w:val="24"/>
        </w:rPr>
        <w:t>return</w:t>
      </w:r>
      <w:r w:rsidRPr="005C4571">
        <w:rPr>
          <w:rFonts w:ascii="Consolas" w:eastAsia="Times New Roman" w:hAnsi="Consolas"/>
          <w:color w:val="ABB2BF"/>
          <w:sz w:val="24"/>
        </w:rPr>
        <w:t xml:space="preserve"> div_sum </w:t>
      </w:r>
      <w:r w:rsidRPr="005C4571">
        <w:rPr>
          <w:rFonts w:ascii="Consolas" w:eastAsia="Times New Roman" w:hAnsi="Consolas"/>
          <w:color w:val="C678DD"/>
          <w:sz w:val="24"/>
        </w:rPr>
        <w:t>&gt;</w:t>
      </w:r>
      <w:r w:rsidRPr="005C4571">
        <w:rPr>
          <w:rFonts w:ascii="Consolas" w:eastAsia="Times New Roman" w:hAnsi="Consolas"/>
          <w:color w:val="ABB2BF"/>
          <w:sz w:val="24"/>
        </w:rPr>
        <w:t xml:space="preserve"> n</w:t>
      </w:r>
    </w:p>
    <w:p w14:paraId="32F40853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56F039C8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pos_num </w:t>
      </w:r>
      <w:r w:rsidRPr="005C4571">
        <w:rPr>
          <w:rFonts w:ascii="Consolas" w:eastAsia="Times New Roman" w:hAnsi="Consolas"/>
          <w:color w:val="C678DD"/>
          <w:sz w:val="24"/>
        </w:rPr>
        <w:t>=</w:t>
      </w:r>
      <w:r w:rsidRPr="005C4571">
        <w:rPr>
          <w:rFonts w:ascii="Consolas" w:eastAsia="Times New Roman" w:hAnsi="Consolas"/>
          <w:color w:val="ABB2BF"/>
          <w:sz w:val="24"/>
        </w:rPr>
        <w:t xml:space="preserve"> </w:t>
      </w:r>
      <w:r w:rsidRPr="005C4571">
        <w:rPr>
          <w:rFonts w:ascii="Consolas" w:eastAsia="Times New Roman" w:hAnsi="Consolas"/>
          <w:color w:val="56B6C2"/>
          <w:sz w:val="24"/>
        </w:rPr>
        <w:t>int</w:t>
      </w:r>
      <w:r w:rsidRPr="005C4571">
        <w:rPr>
          <w:rFonts w:ascii="Consolas" w:eastAsia="Times New Roman" w:hAnsi="Consolas"/>
          <w:color w:val="ABB2BF"/>
          <w:sz w:val="24"/>
        </w:rPr>
        <w:t>(</w:t>
      </w:r>
      <w:r w:rsidRPr="005C4571">
        <w:rPr>
          <w:rFonts w:ascii="Consolas" w:eastAsia="Times New Roman" w:hAnsi="Consolas"/>
          <w:color w:val="56B6C2"/>
          <w:sz w:val="24"/>
        </w:rPr>
        <w:t>input</w:t>
      </w:r>
      <w:r w:rsidRPr="005C4571">
        <w:rPr>
          <w:rFonts w:ascii="Consolas" w:eastAsia="Times New Roman" w:hAnsi="Consolas"/>
          <w:color w:val="ABB2BF"/>
          <w:sz w:val="24"/>
        </w:rPr>
        <w:t>(</w:t>
      </w:r>
      <w:r w:rsidRPr="005C4571">
        <w:rPr>
          <w:rFonts w:ascii="Consolas" w:eastAsia="Times New Roman" w:hAnsi="Consolas"/>
          <w:color w:val="98C379"/>
          <w:sz w:val="24"/>
        </w:rPr>
        <w:t>"Enter a positive integer: "</w:t>
      </w:r>
      <w:r w:rsidRPr="005C4571">
        <w:rPr>
          <w:rFonts w:ascii="Consolas" w:eastAsia="Times New Roman" w:hAnsi="Consolas"/>
          <w:color w:val="ABB2BF"/>
          <w:sz w:val="24"/>
        </w:rPr>
        <w:t>))</w:t>
      </w:r>
    </w:p>
    <w:p w14:paraId="58E5A17F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ABB2BF"/>
          <w:sz w:val="24"/>
        </w:rPr>
        <w:t xml:space="preserve">abndnt_state </w:t>
      </w:r>
      <w:r w:rsidRPr="005C4571">
        <w:rPr>
          <w:rFonts w:ascii="Consolas" w:eastAsia="Times New Roman" w:hAnsi="Consolas"/>
          <w:color w:val="C678DD"/>
          <w:sz w:val="24"/>
        </w:rPr>
        <w:t>=</w:t>
      </w:r>
      <w:r w:rsidRPr="005C4571">
        <w:rPr>
          <w:rFonts w:ascii="Consolas" w:eastAsia="Times New Roman" w:hAnsi="Consolas"/>
          <w:color w:val="ABB2BF"/>
          <w:sz w:val="24"/>
        </w:rPr>
        <w:t xml:space="preserve"> abndnt(pos_num)</w:t>
      </w:r>
    </w:p>
    <w:p w14:paraId="7C7157EE" w14:textId="77777777" w:rsidR="005C4571" w:rsidRPr="005C4571" w:rsidRDefault="005C4571" w:rsidP="005C457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5C4571">
        <w:rPr>
          <w:rFonts w:ascii="Consolas" w:eastAsia="Times New Roman" w:hAnsi="Consolas"/>
          <w:color w:val="56B6C2"/>
          <w:sz w:val="24"/>
        </w:rPr>
        <w:t>print</w:t>
      </w:r>
      <w:r w:rsidRPr="005C4571">
        <w:rPr>
          <w:rFonts w:ascii="Consolas" w:eastAsia="Times New Roman" w:hAnsi="Consolas"/>
          <w:color w:val="ABB2BF"/>
          <w:sz w:val="24"/>
        </w:rPr>
        <w:t>(abndnt_state)</w:t>
      </w:r>
    </w:p>
    <w:p w14:paraId="01559D1B" w14:textId="77777777" w:rsidR="000F21B3" w:rsidRDefault="000F21B3" w:rsidP="00AA3F26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3D5736CB" w14:textId="3C5AC573" w:rsidR="000F21B3" w:rsidRPr="000F21B3" w:rsidRDefault="000F21B3" w:rsidP="00AA3F26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>
        <w:rPr>
          <w:rFonts w:eastAsia="TimesNewRomanPS-BoldMT" w:cs="SimSun"/>
          <w:b/>
          <w:bCs/>
          <w:color w:val="auto"/>
          <w:lang w:eastAsia="zh-CN"/>
        </w:rPr>
        <w:t xml:space="preserve">  </w:t>
      </w:r>
    </w:p>
    <w:p w14:paraId="3E734C04" w14:textId="77777777" w:rsidR="000F21B3" w:rsidRPr="00214090" w:rsidRDefault="000F21B3" w:rsidP="00AA3F26">
      <w:pPr>
        <w:pStyle w:val="Default"/>
        <w:ind w:left="720" w:firstLine="720"/>
        <w:rPr>
          <w:i/>
          <w:color w:val="FF0000"/>
          <w:sz w:val="23"/>
          <w:szCs w:val="23"/>
        </w:rPr>
      </w:pPr>
    </w:p>
    <w:p w14:paraId="4D4ABF97" w14:textId="77777777" w:rsidR="00760BAE" w:rsidRPr="00760BAE" w:rsidRDefault="00760BAE" w:rsidP="00760BAE">
      <w:pPr>
        <w:pStyle w:val="Default"/>
        <w:numPr>
          <w:ilvl w:val="0"/>
          <w:numId w:val="8"/>
        </w:numPr>
        <w:ind w:left="270" w:hanging="270"/>
        <w:rPr>
          <w:sz w:val="23"/>
          <w:szCs w:val="23"/>
        </w:rPr>
      </w:pPr>
      <w:r w:rsidRPr="00760BAE">
        <w:rPr>
          <w:rFonts w:eastAsia="TimesNewRomanPS-BoldMT" w:cs="SimSun"/>
          <w:bCs/>
          <w:lang w:eastAsia="zh-CN"/>
        </w:rPr>
        <w:t xml:space="preserve">Define a </w:t>
      </w:r>
      <w:r w:rsidR="00C640D6">
        <w:rPr>
          <w:rFonts w:eastAsia="TimesNewRomanPS-BoldMT" w:cs="SimSun"/>
          <w:bCs/>
          <w:lang w:eastAsia="zh-CN"/>
        </w:rPr>
        <w:t xml:space="preserve">high-order </w:t>
      </w:r>
      <w:r w:rsidRPr="00760BAE">
        <w:rPr>
          <w:rFonts w:eastAsia="TimesNewRomanPS-BoldMT" w:cs="SimSun"/>
          <w:bCs/>
          <w:lang w:eastAsia="zh-CN"/>
        </w:rPr>
        <w:t>func</w:t>
      </w:r>
      <w:r w:rsidR="0008443E">
        <w:rPr>
          <w:rFonts w:eastAsia="TimesNewRomanPS-BoldMT" w:cs="SimSun"/>
          <w:bCs/>
          <w:lang w:eastAsia="zh-CN"/>
        </w:rPr>
        <w:t xml:space="preserve">tion to implement the following </w:t>
      </w:r>
      <w:r w:rsidRPr="00760BAE">
        <w:rPr>
          <w:rFonts w:eastAsia="TimesNewRomanPS-BoldMT" w:cs="SimSun"/>
          <w:bCs/>
          <w:lang w:eastAsia="zh-CN"/>
        </w:rPr>
        <w:t>operations</w:t>
      </w:r>
    </w:p>
    <w:p w14:paraId="47A4E4BD" w14:textId="77777777" w:rsidR="00760BAE" w:rsidRDefault="00760BAE" w:rsidP="00760BAE">
      <w:pPr>
        <w:pStyle w:val="ListParagraph"/>
        <w:topLinePunct/>
        <w:autoSpaceDE w:val="0"/>
        <w:autoSpaceDN w:val="0"/>
        <w:snapToGrid w:val="0"/>
        <w:rPr>
          <w:rFonts w:eastAsia="TimesNewRomanPS-BoldMT" w:cs="SimSun"/>
          <w:bCs/>
          <w:sz w:val="24"/>
          <w:lang w:eastAsia="zh-CN"/>
        </w:rPr>
      </w:pPr>
    </w:p>
    <w:p w14:paraId="1BE7FB2F" w14:textId="77777777" w:rsidR="00760BAE" w:rsidRPr="00760BAE" w:rsidRDefault="00760BAE" w:rsidP="00760BAE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DE45CA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 xml:space="preserve">def </w:t>
      </w:r>
      <w:r w:rsidRPr="00760BAE">
        <w:rPr>
          <w:rFonts w:eastAsia="TimesNewRomanPS-BoldMT" w:cs="SimSun"/>
          <w:bCs/>
          <w:i/>
          <w:sz w:val="24"/>
          <w:lang w:eastAsia="zh-CN"/>
        </w:rPr>
        <w:t xml:space="preserve">  </w:t>
      </w:r>
      <w:r w:rsidR="00696A82" w:rsidRPr="00DE45CA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fancy_prnt</w:t>
      </w:r>
      <w:r w:rsidRPr="00DE45CA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 xml:space="preserve"> (n):</w:t>
      </w:r>
    </w:p>
    <w:p w14:paraId="2D9BE95B" w14:textId="77777777" w:rsidR="00FB032B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 w14:paraId="51541323" w14:textId="77777777" w:rsidR="00760BAE" w:rsidRPr="00BE36C4" w:rsidRDefault="00760BAE" w:rsidP="006D547F">
      <w:pPr>
        <w:pStyle w:val="Default"/>
        <w:ind w:left="171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>A</w:t>
      </w:r>
      <w:r w:rsidR="00215F1A" w:rsidRPr="00BE36C4">
        <w:rPr>
          <w:rFonts w:eastAsia="TimesNewRomanPS-BoldMT" w:cs="SimSun"/>
          <w:bCs/>
          <w:i/>
          <w:color w:val="C00000"/>
          <w:lang w:eastAsia="zh-CN"/>
        </w:rPr>
        <w:t xml:space="preserve"> function </w:t>
      </w:r>
      <w:r w:rsidRPr="00BE36C4">
        <w:rPr>
          <w:rFonts w:eastAsia="TimesNewRomanPS-BoldMT" w:cs="SimSun"/>
          <w:bCs/>
          <w:i/>
          <w:color w:val="C00000"/>
          <w:lang w:eastAsia="zh-CN"/>
        </w:rPr>
        <w:t>prints numbers in a specified</w:t>
      </w:r>
      <w:r w:rsidR="00FB032B" w:rsidRPr="00BE36C4"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 w:rsidRPr="00BE36C4">
        <w:rPr>
          <w:rFonts w:eastAsia="TimesNewRomanPS-BoldMT" w:cs="SimSun"/>
          <w:bCs/>
          <w:i/>
          <w:color w:val="C00000"/>
          <w:lang w:eastAsia="zh-CN"/>
        </w:rPr>
        <w:t>ran</w:t>
      </w:r>
      <w:r w:rsidR="006D547F">
        <w:rPr>
          <w:rFonts w:eastAsia="TimesNewRomanPS-BoldMT" w:cs="SimSun"/>
          <w:bCs/>
          <w:i/>
          <w:color w:val="C00000"/>
          <w:lang w:eastAsia="zh-CN"/>
        </w:rPr>
        <w:t xml:space="preserve">ge except those divisible by n, </w:t>
      </w:r>
      <w:r w:rsidRPr="00BE36C4">
        <w:rPr>
          <w:rFonts w:eastAsia="TimesNewRomanPS-BoldMT" w:cs="SimSun"/>
          <w:bCs/>
          <w:i/>
          <w:color w:val="C00000"/>
          <w:lang w:eastAsia="zh-CN"/>
        </w:rPr>
        <w:t>and print it with “Buzz!”</w:t>
      </w:r>
    </w:p>
    <w:p w14:paraId="216EFFB5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3A547C00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Assume that the following example is to print numbers from 0 to (10-1), </w:t>
      </w:r>
    </w:p>
    <w:p w14:paraId="5625DD25" w14:textId="77777777" w:rsidR="00760BAE" w:rsidRPr="00BE36C4" w:rsidRDefault="00FB767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</w:t>
      </w:r>
      <w:r w:rsidR="00760BAE" w:rsidRPr="00BE36C4">
        <w:rPr>
          <w:rFonts w:eastAsia="TimesNewRomanPS-BoldMT" w:cs="SimSun"/>
          <w:bCs/>
          <w:i/>
          <w:color w:val="C00000"/>
          <w:lang w:eastAsia="zh-CN"/>
        </w:rPr>
        <w:t xml:space="preserve">and print “Buzz!” at the location of the number divisible by 5   </w:t>
      </w:r>
    </w:p>
    <w:p w14:paraId="05A1C9C8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2AC6C25E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&gt;&gt;&gt; replace = </w:t>
      </w:r>
      <w:r w:rsidR="00FB767E" w:rsidRPr="00BE36C4">
        <w:rPr>
          <w:rFonts w:eastAsia="TimesNewRomanPS-BoldMT" w:cs="SimSun"/>
          <w:bCs/>
          <w:i/>
          <w:color w:val="C00000"/>
          <w:lang w:eastAsia="zh-CN"/>
        </w:rPr>
        <w:t>fancy_prnt</w:t>
      </w:r>
      <w:r w:rsidR="0081457A" w:rsidRPr="00BE36C4">
        <w:rPr>
          <w:rFonts w:eastAsia="TimesNewRomanPS-BoldMT" w:cs="SimSun"/>
          <w:bCs/>
          <w:i/>
          <w:color w:val="C00000"/>
          <w:lang w:eastAsia="zh-CN"/>
        </w:rPr>
        <w:t>(5)</w:t>
      </w:r>
      <w:r w:rsidR="00FB767E" w:rsidRPr="00BE36C4"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 w14:paraId="261B5948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&gt;&gt;&gt; replace(10)                                </w:t>
      </w:r>
    </w:p>
    <w:p w14:paraId="023CDD6D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0</w:t>
      </w:r>
    </w:p>
    <w:p w14:paraId="74074FE6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lastRenderedPageBreak/>
        <w:t xml:space="preserve">    Buzz!</w:t>
      </w:r>
    </w:p>
    <w:p w14:paraId="57911853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2</w:t>
      </w:r>
    </w:p>
    <w:p w14:paraId="745F1CF6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3</w:t>
      </w:r>
    </w:p>
    <w:p w14:paraId="7FE71062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4</w:t>
      </w:r>
    </w:p>
    <w:p w14:paraId="5E6C8C17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Buzz!</w:t>
      </w:r>
    </w:p>
    <w:p w14:paraId="05473E61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6</w:t>
      </w:r>
    </w:p>
    <w:p w14:paraId="1930B18F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7</w:t>
      </w:r>
    </w:p>
    <w:p w14:paraId="7C1875C4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8</w:t>
      </w:r>
    </w:p>
    <w:p w14:paraId="516AD098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9</w:t>
      </w:r>
    </w:p>
    <w:p w14:paraId="09D142BF" w14:textId="77777777" w:rsidR="00760BAE" w:rsidRPr="00BE36C4" w:rsidRDefault="00760BAE" w:rsidP="00BE36C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BE36C4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7D4601F5" w14:textId="77777777" w:rsid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 w:rsidRPr="000F21B3">
        <w:rPr>
          <w:rFonts w:eastAsia="TimesNewRomanPS-BoldMT" w:cs="SimSun"/>
          <w:b/>
          <w:bCs/>
          <w:color w:val="auto"/>
          <w:lang w:eastAsia="zh-CN"/>
        </w:rPr>
        <w:t>Answer</w:t>
      </w:r>
      <w:r>
        <w:rPr>
          <w:rFonts w:eastAsia="TimesNewRomanPS-BoldMT" w:cs="SimSun"/>
          <w:b/>
          <w:bCs/>
          <w:color w:val="auto"/>
          <w:lang w:eastAsia="zh-CN"/>
        </w:rPr>
        <w:t xml:space="preserve">: </w:t>
      </w:r>
    </w:p>
    <w:p w14:paraId="744DDC17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C678DD"/>
          <w:sz w:val="24"/>
        </w:rPr>
        <w:t>def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61AFEF"/>
          <w:sz w:val="24"/>
        </w:rPr>
        <w:t>fancy_prnt</w:t>
      </w:r>
      <w:r w:rsidRPr="00F75042">
        <w:rPr>
          <w:rFonts w:ascii="Consolas" w:eastAsia="Times New Roman" w:hAnsi="Consolas"/>
          <w:color w:val="ABB2BF"/>
          <w:sz w:val="24"/>
        </w:rPr>
        <w:t>(</w:t>
      </w:r>
      <w:r w:rsidRPr="00F75042">
        <w:rPr>
          <w:rFonts w:ascii="Consolas" w:eastAsia="Times New Roman" w:hAnsi="Consolas"/>
          <w:color w:val="D19A66"/>
          <w:sz w:val="24"/>
        </w:rPr>
        <w:t>n</w:t>
      </w:r>
      <w:r w:rsidRPr="00F75042">
        <w:rPr>
          <w:rFonts w:ascii="Consolas" w:eastAsia="Times New Roman" w:hAnsi="Consolas"/>
          <w:color w:val="ABB2BF"/>
          <w:sz w:val="24"/>
        </w:rPr>
        <w:t>):</w:t>
      </w:r>
    </w:p>
    <w:p w14:paraId="6A0158DC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</w:t>
      </w:r>
      <w:r w:rsidRPr="00F75042">
        <w:rPr>
          <w:rFonts w:ascii="Consolas" w:eastAsia="Times New Roman" w:hAnsi="Consolas"/>
          <w:color w:val="C678DD"/>
          <w:sz w:val="24"/>
        </w:rPr>
        <w:t>def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61AFEF"/>
          <w:sz w:val="24"/>
        </w:rPr>
        <w:t>replace</w:t>
      </w:r>
      <w:r w:rsidRPr="00F75042">
        <w:rPr>
          <w:rFonts w:ascii="Consolas" w:eastAsia="Times New Roman" w:hAnsi="Consolas"/>
          <w:color w:val="ABB2BF"/>
          <w:sz w:val="24"/>
        </w:rPr>
        <w:t>(</w:t>
      </w:r>
      <w:r w:rsidRPr="00F75042">
        <w:rPr>
          <w:rFonts w:ascii="Consolas" w:eastAsia="Times New Roman" w:hAnsi="Consolas"/>
          <w:color w:val="D19A66"/>
          <w:sz w:val="24"/>
        </w:rPr>
        <w:t>m</w:t>
      </w:r>
      <w:r w:rsidRPr="00F75042">
        <w:rPr>
          <w:rFonts w:ascii="Consolas" w:eastAsia="Times New Roman" w:hAnsi="Consolas"/>
          <w:color w:val="ABB2BF"/>
          <w:sz w:val="24"/>
        </w:rPr>
        <w:t>):</w:t>
      </w:r>
    </w:p>
    <w:p w14:paraId="50BAEF86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F75042">
        <w:rPr>
          <w:rFonts w:ascii="Consolas" w:eastAsia="Times New Roman" w:hAnsi="Consolas"/>
          <w:color w:val="C678DD"/>
          <w:sz w:val="24"/>
        </w:rPr>
        <w:t>if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C678DD"/>
          <w:sz w:val="24"/>
        </w:rPr>
        <w:t>not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56B6C2"/>
          <w:sz w:val="24"/>
        </w:rPr>
        <w:t>isinstance</w:t>
      </w:r>
      <w:r w:rsidRPr="00F75042">
        <w:rPr>
          <w:rFonts w:ascii="Consolas" w:eastAsia="Times New Roman" w:hAnsi="Consolas"/>
          <w:color w:val="ABB2BF"/>
          <w:sz w:val="24"/>
        </w:rPr>
        <w:t xml:space="preserve">(m, </w:t>
      </w:r>
      <w:r w:rsidRPr="00F75042">
        <w:rPr>
          <w:rFonts w:ascii="Consolas" w:eastAsia="Times New Roman" w:hAnsi="Consolas"/>
          <w:color w:val="56B6C2"/>
          <w:sz w:val="24"/>
        </w:rPr>
        <w:t>int</w:t>
      </w:r>
      <w:r w:rsidRPr="00F75042">
        <w:rPr>
          <w:rFonts w:ascii="Consolas" w:eastAsia="Times New Roman" w:hAnsi="Consolas"/>
          <w:color w:val="ABB2BF"/>
          <w:sz w:val="24"/>
        </w:rPr>
        <w:t xml:space="preserve">) </w:t>
      </w:r>
      <w:r w:rsidRPr="00F75042">
        <w:rPr>
          <w:rFonts w:ascii="Consolas" w:eastAsia="Times New Roman" w:hAnsi="Consolas"/>
          <w:color w:val="C678DD"/>
          <w:sz w:val="24"/>
        </w:rPr>
        <w:t>or</w:t>
      </w:r>
      <w:r w:rsidRPr="00F75042">
        <w:rPr>
          <w:rFonts w:ascii="Consolas" w:eastAsia="Times New Roman" w:hAnsi="Consolas"/>
          <w:color w:val="ABB2BF"/>
          <w:sz w:val="24"/>
        </w:rPr>
        <w:t xml:space="preserve"> m </w:t>
      </w:r>
      <w:r w:rsidRPr="00F75042">
        <w:rPr>
          <w:rFonts w:ascii="Consolas" w:eastAsia="Times New Roman" w:hAnsi="Consolas"/>
          <w:color w:val="C678DD"/>
          <w:sz w:val="24"/>
        </w:rPr>
        <w:t>&lt;=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D19A66"/>
          <w:sz w:val="24"/>
        </w:rPr>
        <w:t>0</w:t>
      </w:r>
      <w:r w:rsidRPr="00F75042">
        <w:rPr>
          <w:rFonts w:ascii="Consolas" w:eastAsia="Times New Roman" w:hAnsi="Consolas"/>
          <w:color w:val="ABB2BF"/>
          <w:sz w:val="24"/>
        </w:rPr>
        <w:t>:</w:t>
      </w:r>
    </w:p>
    <w:p w14:paraId="2E83CE55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        </w:t>
      </w:r>
      <w:r w:rsidRPr="00F75042">
        <w:rPr>
          <w:rFonts w:ascii="Consolas" w:eastAsia="Times New Roman" w:hAnsi="Consolas"/>
          <w:color w:val="C678DD"/>
          <w:sz w:val="24"/>
        </w:rPr>
        <w:t>raise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56B6C2"/>
          <w:sz w:val="24"/>
        </w:rPr>
        <w:t>ValueError</w:t>
      </w:r>
      <w:r w:rsidRPr="00F75042">
        <w:rPr>
          <w:rFonts w:ascii="Consolas" w:eastAsia="Times New Roman" w:hAnsi="Consolas"/>
          <w:color w:val="ABB2BF"/>
          <w:sz w:val="24"/>
        </w:rPr>
        <w:t>(</w:t>
      </w:r>
      <w:r w:rsidRPr="00F75042">
        <w:rPr>
          <w:rFonts w:ascii="Consolas" w:eastAsia="Times New Roman" w:hAnsi="Consolas"/>
          <w:color w:val="98C379"/>
          <w:sz w:val="24"/>
        </w:rPr>
        <w:t>"Invalid input, Please enter a positive integer."</w:t>
      </w:r>
      <w:r w:rsidRPr="00F75042">
        <w:rPr>
          <w:rFonts w:ascii="Consolas" w:eastAsia="Times New Roman" w:hAnsi="Consolas"/>
          <w:color w:val="ABB2BF"/>
          <w:sz w:val="24"/>
        </w:rPr>
        <w:t>)</w:t>
      </w:r>
    </w:p>
    <w:p w14:paraId="118F66E0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F75042">
        <w:rPr>
          <w:rFonts w:ascii="Consolas" w:eastAsia="Times New Roman" w:hAnsi="Consolas"/>
          <w:color w:val="C678DD"/>
          <w:sz w:val="24"/>
        </w:rPr>
        <w:t>for</w:t>
      </w:r>
      <w:r w:rsidRPr="00F75042">
        <w:rPr>
          <w:rFonts w:ascii="Consolas" w:eastAsia="Times New Roman" w:hAnsi="Consolas"/>
          <w:color w:val="ABB2BF"/>
          <w:sz w:val="24"/>
        </w:rPr>
        <w:t xml:space="preserve"> num </w:t>
      </w:r>
      <w:r w:rsidRPr="00F75042">
        <w:rPr>
          <w:rFonts w:ascii="Consolas" w:eastAsia="Times New Roman" w:hAnsi="Consolas"/>
          <w:color w:val="C678DD"/>
          <w:sz w:val="24"/>
        </w:rPr>
        <w:t>in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56B6C2"/>
          <w:sz w:val="24"/>
        </w:rPr>
        <w:t>range</w:t>
      </w:r>
      <w:r w:rsidRPr="00F75042">
        <w:rPr>
          <w:rFonts w:ascii="Consolas" w:eastAsia="Times New Roman" w:hAnsi="Consolas"/>
          <w:color w:val="ABB2BF"/>
          <w:sz w:val="24"/>
        </w:rPr>
        <w:t>(m):</w:t>
      </w:r>
    </w:p>
    <w:p w14:paraId="456A6A9A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        </w:t>
      </w:r>
      <w:r w:rsidRPr="00F75042">
        <w:rPr>
          <w:rFonts w:ascii="Consolas" w:eastAsia="Times New Roman" w:hAnsi="Consolas"/>
          <w:color w:val="C678DD"/>
          <w:sz w:val="24"/>
        </w:rPr>
        <w:t>if</w:t>
      </w:r>
      <w:r w:rsidRPr="00F75042">
        <w:rPr>
          <w:rFonts w:ascii="Consolas" w:eastAsia="Times New Roman" w:hAnsi="Consolas"/>
          <w:color w:val="ABB2BF"/>
          <w:sz w:val="24"/>
        </w:rPr>
        <w:t xml:space="preserve"> num </w:t>
      </w:r>
      <w:r w:rsidRPr="00F75042">
        <w:rPr>
          <w:rFonts w:ascii="Consolas" w:eastAsia="Times New Roman" w:hAnsi="Consolas"/>
          <w:color w:val="C678DD"/>
          <w:sz w:val="24"/>
        </w:rPr>
        <w:t>%</w:t>
      </w:r>
      <w:r w:rsidRPr="00F75042">
        <w:rPr>
          <w:rFonts w:ascii="Consolas" w:eastAsia="Times New Roman" w:hAnsi="Consolas"/>
          <w:color w:val="ABB2BF"/>
          <w:sz w:val="24"/>
        </w:rPr>
        <w:t xml:space="preserve"> n </w:t>
      </w:r>
      <w:r w:rsidRPr="00F75042">
        <w:rPr>
          <w:rFonts w:ascii="Consolas" w:eastAsia="Times New Roman" w:hAnsi="Consolas"/>
          <w:color w:val="C678DD"/>
          <w:sz w:val="24"/>
        </w:rPr>
        <w:t>==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D19A66"/>
          <w:sz w:val="24"/>
        </w:rPr>
        <w:t>0</w:t>
      </w:r>
      <w:r w:rsidRPr="00F75042">
        <w:rPr>
          <w:rFonts w:ascii="Consolas" w:eastAsia="Times New Roman" w:hAnsi="Consolas"/>
          <w:color w:val="ABB2BF"/>
          <w:sz w:val="24"/>
        </w:rPr>
        <w:t>:</w:t>
      </w:r>
    </w:p>
    <w:p w14:paraId="1E887DE0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            </w:t>
      </w:r>
      <w:r w:rsidRPr="00F75042">
        <w:rPr>
          <w:rFonts w:ascii="Consolas" w:eastAsia="Times New Roman" w:hAnsi="Consolas"/>
          <w:color w:val="56B6C2"/>
          <w:sz w:val="24"/>
        </w:rPr>
        <w:t>print</w:t>
      </w:r>
      <w:r w:rsidRPr="00F75042">
        <w:rPr>
          <w:rFonts w:ascii="Consolas" w:eastAsia="Times New Roman" w:hAnsi="Consolas"/>
          <w:color w:val="ABB2BF"/>
          <w:sz w:val="24"/>
        </w:rPr>
        <w:t>(</w:t>
      </w:r>
      <w:r w:rsidRPr="00F75042">
        <w:rPr>
          <w:rFonts w:ascii="Consolas" w:eastAsia="Times New Roman" w:hAnsi="Consolas"/>
          <w:color w:val="98C379"/>
          <w:sz w:val="24"/>
        </w:rPr>
        <w:t>"Buzz!"</w:t>
      </w:r>
      <w:r w:rsidRPr="00F75042">
        <w:rPr>
          <w:rFonts w:ascii="Consolas" w:eastAsia="Times New Roman" w:hAnsi="Consolas"/>
          <w:color w:val="ABB2BF"/>
          <w:sz w:val="24"/>
        </w:rPr>
        <w:t>)</w:t>
      </w:r>
    </w:p>
    <w:p w14:paraId="7551AB60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        </w:t>
      </w:r>
      <w:r w:rsidRPr="00F75042">
        <w:rPr>
          <w:rFonts w:ascii="Consolas" w:eastAsia="Times New Roman" w:hAnsi="Consolas"/>
          <w:color w:val="C678DD"/>
          <w:sz w:val="24"/>
        </w:rPr>
        <w:t>else</w:t>
      </w:r>
      <w:r w:rsidRPr="00F75042">
        <w:rPr>
          <w:rFonts w:ascii="Consolas" w:eastAsia="Times New Roman" w:hAnsi="Consolas"/>
          <w:color w:val="ABB2BF"/>
          <w:sz w:val="24"/>
        </w:rPr>
        <w:t>:</w:t>
      </w:r>
    </w:p>
    <w:p w14:paraId="59287A22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            </w:t>
      </w:r>
      <w:r w:rsidRPr="00F75042">
        <w:rPr>
          <w:rFonts w:ascii="Consolas" w:eastAsia="Times New Roman" w:hAnsi="Consolas"/>
          <w:color w:val="56B6C2"/>
          <w:sz w:val="24"/>
        </w:rPr>
        <w:t>print</w:t>
      </w:r>
      <w:r w:rsidRPr="00F75042">
        <w:rPr>
          <w:rFonts w:ascii="Consolas" w:eastAsia="Times New Roman" w:hAnsi="Consolas"/>
          <w:color w:val="ABB2BF"/>
          <w:sz w:val="24"/>
        </w:rPr>
        <w:t>(num)</w:t>
      </w:r>
    </w:p>
    <w:p w14:paraId="00E258BA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</w:t>
      </w:r>
      <w:r w:rsidRPr="00F75042">
        <w:rPr>
          <w:rFonts w:ascii="Consolas" w:eastAsia="Times New Roman" w:hAnsi="Consolas"/>
          <w:color w:val="C678DD"/>
          <w:sz w:val="24"/>
        </w:rPr>
        <w:t>return</w:t>
      </w:r>
      <w:r w:rsidRPr="00F75042">
        <w:rPr>
          <w:rFonts w:ascii="Consolas" w:eastAsia="Times New Roman" w:hAnsi="Consolas"/>
          <w:color w:val="ABB2BF"/>
          <w:sz w:val="24"/>
        </w:rPr>
        <w:t xml:space="preserve"> replace</w:t>
      </w:r>
    </w:p>
    <w:p w14:paraId="06727A0B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70C09A63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C678DD"/>
          <w:sz w:val="24"/>
        </w:rPr>
        <w:t>try</w:t>
      </w:r>
      <w:r w:rsidRPr="00F75042">
        <w:rPr>
          <w:rFonts w:ascii="Consolas" w:eastAsia="Times New Roman" w:hAnsi="Consolas"/>
          <w:color w:val="ABB2BF"/>
          <w:sz w:val="24"/>
        </w:rPr>
        <w:t>:</w:t>
      </w:r>
    </w:p>
    <w:p w14:paraId="27EFBB9D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n </w:t>
      </w:r>
      <w:r w:rsidRPr="00F75042">
        <w:rPr>
          <w:rFonts w:ascii="Consolas" w:eastAsia="Times New Roman" w:hAnsi="Consolas"/>
          <w:color w:val="C678DD"/>
          <w:sz w:val="24"/>
        </w:rPr>
        <w:t>=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56B6C2"/>
          <w:sz w:val="24"/>
        </w:rPr>
        <w:t>int</w:t>
      </w:r>
      <w:r w:rsidRPr="00F75042">
        <w:rPr>
          <w:rFonts w:ascii="Consolas" w:eastAsia="Times New Roman" w:hAnsi="Consolas"/>
          <w:color w:val="ABB2BF"/>
          <w:sz w:val="24"/>
        </w:rPr>
        <w:t>(</w:t>
      </w:r>
      <w:r w:rsidRPr="00F75042">
        <w:rPr>
          <w:rFonts w:ascii="Consolas" w:eastAsia="Times New Roman" w:hAnsi="Consolas"/>
          <w:color w:val="56B6C2"/>
          <w:sz w:val="24"/>
        </w:rPr>
        <w:t>input</w:t>
      </w:r>
      <w:r w:rsidRPr="00F75042">
        <w:rPr>
          <w:rFonts w:ascii="Consolas" w:eastAsia="Times New Roman" w:hAnsi="Consolas"/>
          <w:color w:val="ABB2BF"/>
          <w:sz w:val="24"/>
        </w:rPr>
        <w:t>(</w:t>
      </w:r>
      <w:r w:rsidRPr="00F75042">
        <w:rPr>
          <w:rFonts w:ascii="Consolas" w:eastAsia="Times New Roman" w:hAnsi="Consolas"/>
          <w:color w:val="98C379"/>
          <w:sz w:val="24"/>
        </w:rPr>
        <w:t>"Enter n: "</w:t>
      </w:r>
      <w:r w:rsidRPr="00F75042">
        <w:rPr>
          <w:rFonts w:ascii="Consolas" w:eastAsia="Times New Roman" w:hAnsi="Consolas"/>
          <w:color w:val="ABB2BF"/>
          <w:sz w:val="24"/>
        </w:rPr>
        <w:t>))</w:t>
      </w:r>
    </w:p>
    <w:p w14:paraId="32FD42FD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range_end </w:t>
      </w:r>
      <w:r w:rsidRPr="00F75042">
        <w:rPr>
          <w:rFonts w:ascii="Consolas" w:eastAsia="Times New Roman" w:hAnsi="Consolas"/>
          <w:color w:val="C678DD"/>
          <w:sz w:val="24"/>
        </w:rPr>
        <w:t>=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56B6C2"/>
          <w:sz w:val="24"/>
        </w:rPr>
        <w:t>int</w:t>
      </w:r>
      <w:r w:rsidRPr="00F75042">
        <w:rPr>
          <w:rFonts w:ascii="Consolas" w:eastAsia="Times New Roman" w:hAnsi="Consolas"/>
          <w:color w:val="ABB2BF"/>
          <w:sz w:val="24"/>
        </w:rPr>
        <w:t>(</w:t>
      </w:r>
      <w:r w:rsidRPr="00F75042">
        <w:rPr>
          <w:rFonts w:ascii="Consolas" w:eastAsia="Times New Roman" w:hAnsi="Consolas"/>
          <w:color w:val="56B6C2"/>
          <w:sz w:val="24"/>
        </w:rPr>
        <w:t>input</w:t>
      </w:r>
      <w:r w:rsidRPr="00F75042">
        <w:rPr>
          <w:rFonts w:ascii="Consolas" w:eastAsia="Times New Roman" w:hAnsi="Consolas"/>
          <w:color w:val="ABB2BF"/>
          <w:sz w:val="24"/>
        </w:rPr>
        <w:t>(</w:t>
      </w:r>
      <w:r w:rsidRPr="00F75042">
        <w:rPr>
          <w:rFonts w:ascii="Consolas" w:eastAsia="Times New Roman" w:hAnsi="Consolas"/>
          <w:color w:val="98C379"/>
          <w:sz w:val="24"/>
        </w:rPr>
        <w:t>"Enter the the range (input-1): "</w:t>
      </w:r>
      <w:r w:rsidRPr="00F75042">
        <w:rPr>
          <w:rFonts w:ascii="Consolas" w:eastAsia="Times New Roman" w:hAnsi="Consolas"/>
          <w:color w:val="ABB2BF"/>
          <w:sz w:val="24"/>
        </w:rPr>
        <w:t>))</w:t>
      </w:r>
    </w:p>
    <w:p w14:paraId="38FFAC4B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replace </w:t>
      </w:r>
      <w:r w:rsidRPr="00F75042">
        <w:rPr>
          <w:rFonts w:ascii="Consolas" w:eastAsia="Times New Roman" w:hAnsi="Consolas"/>
          <w:color w:val="C678DD"/>
          <w:sz w:val="24"/>
        </w:rPr>
        <w:t>=</w:t>
      </w:r>
      <w:r w:rsidRPr="00F75042">
        <w:rPr>
          <w:rFonts w:ascii="Consolas" w:eastAsia="Times New Roman" w:hAnsi="Consolas"/>
          <w:color w:val="ABB2BF"/>
          <w:sz w:val="24"/>
        </w:rPr>
        <w:t xml:space="preserve"> fancy_prnt(n)</w:t>
      </w:r>
    </w:p>
    <w:p w14:paraId="43817E8E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>    replace(range_end)</w:t>
      </w:r>
    </w:p>
    <w:p w14:paraId="59E0E819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C678DD"/>
          <w:sz w:val="24"/>
        </w:rPr>
        <w:t>except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56B6C2"/>
          <w:sz w:val="24"/>
        </w:rPr>
        <w:t>ValueError</w:t>
      </w:r>
      <w:r w:rsidRPr="00F75042">
        <w:rPr>
          <w:rFonts w:ascii="Consolas" w:eastAsia="Times New Roman" w:hAnsi="Consolas"/>
          <w:color w:val="ABB2BF"/>
          <w:sz w:val="24"/>
        </w:rPr>
        <w:t xml:space="preserve"> </w:t>
      </w:r>
      <w:r w:rsidRPr="00F75042">
        <w:rPr>
          <w:rFonts w:ascii="Consolas" w:eastAsia="Times New Roman" w:hAnsi="Consolas"/>
          <w:color w:val="C678DD"/>
          <w:sz w:val="24"/>
        </w:rPr>
        <w:t>as</w:t>
      </w:r>
      <w:r w:rsidRPr="00F75042">
        <w:rPr>
          <w:rFonts w:ascii="Consolas" w:eastAsia="Times New Roman" w:hAnsi="Consolas"/>
          <w:color w:val="ABB2BF"/>
          <w:sz w:val="24"/>
        </w:rPr>
        <w:t xml:space="preserve"> error:</w:t>
      </w:r>
    </w:p>
    <w:p w14:paraId="2434F11C" w14:textId="77777777" w:rsidR="00F75042" w:rsidRPr="00F75042" w:rsidRDefault="00F75042" w:rsidP="00F75042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F75042">
        <w:rPr>
          <w:rFonts w:ascii="Consolas" w:eastAsia="Times New Roman" w:hAnsi="Consolas"/>
          <w:color w:val="ABB2BF"/>
          <w:sz w:val="24"/>
        </w:rPr>
        <w:t xml:space="preserve">    </w:t>
      </w:r>
      <w:r w:rsidRPr="00F75042">
        <w:rPr>
          <w:rFonts w:ascii="Consolas" w:eastAsia="Times New Roman" w:hAnsi="Consolas"/>
          <w:color w:val="56B6C2"/>
          <w:sz w:val="24"/>
        </w:rPr>
        <w:t>print</w:t>
      </w:r>
      <w:r w:rsidRPr="00F75042">
        <w:rPr>
          <w:rFonts w:ascii="Consolas" w:eastAsia="Times New Roman" w:hAnsi="Consolas"/>
          <w:color w:val="ABB2BF"/>
          <w:sz w:val="24"/>
        </w:rPr>
        <w:t>(error)</w:t>
      </w:r>
    </w:p>
    <w:p w14:paraId="01C6181B" w14:textId="77777777" w:rsid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27978047" w14:textId="77777777" w:rsid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7A20EDAC" w14:textId="77777777" w:rsidR="000F21B3" w:rsidRP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>
        <w:rPr>
          <w:rFonts w:eastAsia="TimesNewRomanPS-BoldMT" w:cs="SimSun"/>
          <w:b/>
          <w:bCs/>
          <w:color w:val="auto"/>
          <w:lang w:eastAsia="zh-CN"/>
        </w:rPr>
        <w:t xml:space="preserve">  </w:t>
      </w:r>
    </w:p>
    <w:p w14:paraId="5C4AD412" w14:textId="77777777" w:rsidR="000F21B3" w:rsidRPr="00214090" w:rsidRDefault="000F21B3" w:rsidP="000F21B3">
      <w:pPr>
        <w:pStyle w:val="Default"/>
        <w:ind w:left="720" w:firstLine="720"/>
        <w:rPr>
          <w:i/>
          <w:color w:val="FF0000"/>
          <w:sz w:val="23"/>
          <w:szCs w:val="23"/>
        </w:rPr>
      </w:pPr>
    </w:p>
    <w:p w14:paraId="3BFA3F9A" w14:textId="77777777" w:rsidR="005940AD" w:rsidRPr="000F21B3" w:rsidRDefault="005940AD" w:rsidP="00760BAE">
      <w:pPr>
        <w:snapToGrid w:val="0"/>
        <w:ind w:left="720" w:firstLine="720"/>
        <w:rPr>
          <w:rFonts w:eastAsia="TimesNewRomanPS-BoldMT" w:cs="SimSun"/>
          <w:bCs/>
          <w:sz w:val="24"/>
          <w:lang w:eastAsia="zh-CN"/>
        </w:rPr>
      </w:pPr>
    </w:p>
    <w:p w14:paraId="0A66C2DA" w14:textId="77777777" w:rsidR="005940AD" w:rsidRDefault="00BC4630" w:rsidP="005940AD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Create</w:t>
      </w:r>
      <w:r w:rsidR="005940AD">
        <w:rPr>
          <w:rFonts w:eastAsia="TimesNewRomanPS-BoldMT" w:cs="SimSun"/>
          <w:bCs/>
          <w:lang w:eastAsia="zh-CN"/>
        </w:rPr>
        <w:t xml:space="preserve"> </w:t>
      </w:r>
      <w:r>
        <w:rPr>
          <w:rFonts w:eastAsia="TimesNewRomanPS-BoldMT" w:cs="SimSun"/>
          <w:bCs/>
          <w:lang w:eastAsia="zh-CN"/>
        </w:rPr>
        <w:t xml:space="preserve">a high-order </w:t>
      </w:r>
      <w:r w:rsidRPr="00760BAE">
        <w:rPr>
          <w:rFonts w:eastAsia="TimesNewRomanPS-BoldMT" w:cs="SimSun"/>
          <w:bCs/>
          <w:lang w:eastAsia="zh-CN"/>
        </w:rPr>
        <w:t xml:space="preserve">function </w:t>
      </w:r>
      <w:r w:rsidR="005940AD">
        <w:rPr>
          <w:rFonts w:eastAsia="TimesNewRomanPS-BoldMT" w:cs="SimSun"/>
          <w:bCs/>
          <w:lang w:eastAsia="zh-CN"/>
        </w:rPr>
        <w:t>to implement the following calculations</w:t>
      </w:r>
    </w:p>
    <w:p w14:paraId="234DD8C0" w14:textId="77777777" w:rsidR="009242EA" w:rsidRDefault="009242EA" w:rsidP="009242EA">
      <w:pPr>
        <w:pStyle w:val="Default"/>
        <w:ind w:left="270"/>
        <w:rPr>
          <w:rFonts w:eastAsia="TimesNewRomanPS-BoldMT" w:cs="SimSun"/>
          <w:bCs/>
          <w:lang w:eastAsia="zh-CN"/>
        </w:rPr>
      </w:pPr>
    </w:p>
    <w:p w14:paraId="7C80F006" w14:textId="77777777" w:rsidR="005940AD" w:rsidRPr="009242EA" w:rsidRDefault="005940AD" w:rsidP="005940AD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F24BF6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 w:rsidRPr="009242EA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Pr="00F24BF6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adder(f1, f2):</w:t>
      </w:r>
    </w:p>
    <w:p w14:paraId="798511CF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01092751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Return a function that takes in a single variable x, and returns</w:t>
      </w:r>
    </w:p>
    <w:p w14:paraId="5735FE4E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f1(x) + f2(x). You can assume the result of f1(x) and f2(x) can be</w:t>
      </w:r>
    </w:p>
    <w:p w14:paraId="4D69D2CC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added together, and they both take in one argument.</w:t>
      </w:r>
    </w:p>
    <w:p w14:paraId="6FC8C6F4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04857F99" w14:textId="77777777" w:rsidR="00217EE4" w:rsidRPr="00F24BF6" w:rsidRDefault="00217EE4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def  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>identity</w:t>
      </w:r>
      <w:r w:rsidRPr="00F24BF6">
        <w:rPr>
          <w:rFonts w:eastAsia="TimesNewRomanPS-BoldMT" w:cs="SimSun"/>
          <w:bCs/>
          <w:i/>
          <w:color w:val="C00000"/>
          <w:lang w:eastAsia="zh-CN"/>
        </w:rPr>
        <w:t>(n):</w:t>
      </w:r>
    </w:p>
    <w:p w14:paraId="107CB4ED" w14:textId="77777777" w:rsidR="005940AD" w:rsidRPr="00F24BF6" w:rsidRDefault="00217EE4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ab/>
        <w:t>return n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 w14:paraId="1B359F3F" w14:textId="77777777" w:rsidR="00C61A9D" w:rsidRPr="00F24BF6" w:rsidRDefault="00C61A9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</w:t>
      </w:r>
    </w:p>
    <w:p w14:paraId="732B01BC" w14:textId="77777777" w:rsidR="00C61A9D" w:rsidRPr="00F24BF6" w:rsidRDefault="00C61A9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def 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 xml:space="preserve"> square</w:t>
      </w:r>
      <w:r w:rsidRPr="00F24BF6">
        <w:rPr>
          <w:rFonts w:eastAsia="TimesNewRomanPS-BoldMT" w:cs="SimSun"/>
          <w:bCs/>
          <w:i/>
          <w:color w:val="C00000"/>
          <w:lang w:eastAsia="zh-CN"/>
        </w:rPr>
        <w:t>(n):</w:t>
      </w:r>
    </w:p>
    <w:p w14:paraId="53EE7EEF" w14:textId="77777777" w:rsidR="005940AD" w:rsidRDefault="00C61A9D" w:rsidP="00DE0EBF">
      <w:pPr>
        <w:pStyle w:val="Default"/>
        <w:ind w:left="144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lastRenderedPageBreak/>
        <w:t>return n**2</w:t>
      </w:r>
    </w:p>
    <w:p w14:paraId="7F88778E" w14:textId="77777777" w:rsidR="00C7285A" w:rsidRPr="00F24BF6" w:rsidRDefault="00C7285A" w:rsidP="00DE0EBF">
      <w:pPr>
        <w:pStyle w:val="Default"/>
        <w:ind w:left="144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315F6F88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a1 = adder(identity, square)</w:t>
      </w:r>
      <w:r w:rsidR="00626B7A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626B7A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 w14:paraId="35469271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a1(4)</w:t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BF5A6F" w:rsidRPr="00C7285A">
        <w:rPr>
          <w:rFonts w:eastAsia="TimesNewRomanPS-BoldMT" w:cs="SimSun"/>
          <w:bCs/>
          <w:i/>
          <w:color w:val="4F81BD" w:themeColor="accent1"/>
          <w:lang w:eastAsia="zh-CN"/>
        </w:rPr>
        <w:t># x + x^2</w:t>
      </w:r>
      <w:r w:rsidR="00FD1938" w:rsidRPr="00C7285A">
        <w:rPr>
          <w:rFonts w:eastAsia="TimesNewRomanPS-BoldMT" w:cs="SimSun"/>
          <w:bCs/>
          <w:i/>
          <w:color w:val="4F81BD" w:themeColor="accent1"/>
          <w:lang w:eastAsia="zh-CN"/>
        </w:rPr>
        <w:t xml:space="preserve"> = 4 +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color w:val="4F81BD" w:themeColor="accent1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color w:val="4F81BD" w:themeColor="accent1"/>
                <w:lang w:eastAsia="zh-CN"/>
              </w:rPr>
              <m:t>4</m:t>
            </m:r>
          </m:e>
          <m:sup>
            <m:r>
              <w:rPr>
                <w:rFonts w:ascii="Cambria Math" w:eastAsia="TimesNewRomanPS-BoldMT" w:hAnsi="Cambria Math" w:cs="SimSun"/>
                <w:color w:val="4F81BD" w:themeColor="accent1"/>
                <w:lang w:eastAsia="zh-CN"/>
              </w:rPr>
              <m:t>2</m:t>
            </m:r>
          </m:sup>
        </m:sSup>
      </m:oMath>
      <w:r w:rsidR="00BF5A6F" w:rsidRPr="00C7285A">
        <w:rPr>
          <w:rFonts w:eastAsia="TimesNewRomanPS-BoldMT" w:cs="SimSun"/>
          <w:bCs/>
          <w:i/>
          <w:color w:val="4F81BD" w:themeColor="accent1"/>
          <w:lang w:eastAsia="zh-CN"/>
        </w:rPr>
        <w:t xml:space="preserve"> = 20</w:t>
      </w:r>
    </w:p>
    <w:p w14:paraId="6F6CD150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20</w:t>
      </w:r>
    </w:p>
    <w:p w14:paraId="3CA6E937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a2 = adder(a1, identity)     </w:t>
      </w:r>
      <w:r w:rsidR="009D1CCE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9D1CCE" w:rsidRPr="00F24BF6">
        <w:rPr>
          <w:rFonts w:eastAsia="TimesNewRomanPS-BoldMT" w:cs="SimSun"/>
          <w:bCs/>
          <w:i/>
          <w:color w:val="C00000"/>
          <w:lang w:eastAsia="zh-CN"/>
        </w:rPr>
        <w:tab/>
      </w:r>
    </w:p>
    <w:p w14:paraId="6A4DC642" w14:textId="77777777" w:rsidR="009D1CCE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a2(4)</w:t>
      </w:r>
      <w:r w:rsidR="0063051C"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="0063051C" w:rsidRPr="002E385D">
        <w:rPr>
          <w:rFonts w:eastAsia="TimesNewRomanPS-BoldMT" w:cs="SimSun"/>
          <w:bCs/>
          <w:i/>
          <w:color w:val="4F81BD" w:themeColor="accent1"/>
          <w:lang w:eastAsia="zh-CN"/>
        </w:rPr>
        <w:t xml:space="preserve">    </w:t>
      </w:r>
      <w:r w:rsidR="00A166E7" w:rsidRPr="002E385D">
        <w:rPr>
          <w:rFonts w:eastAsia="TimesNewRomanPS-BoldMT" w:cs="SimSun"/>
          <w:bCs/>
          <w:i/>
          <w:color w:val="4F81BD" w:themeColor="accent1"/>
          <w:lang w:eastAsia="zh-CN"/>
        </w:rPr>
        <w:t xml:space="preserve"># </w:t>
      </w:r>
      <w:r w:rsidR="009D1CCE" w:rsidRPr="002E385D">
        <w:rPr>
          <w:rFonts w:eastAsia="TimesNewRomanPS-BoldMT" w:cs="SimSun"/>
          <w:bCs/>
          <w:i/>
          <w:color w:val="4F81BD" w:themeColor="accent1"/>
          <w:lang w:eastAsia="zh-CN"/>
        </w:rPr>
        <w:t>a1(4) + identity(4)</w:t>
      </w:r>
      <w:r w:rsidR="003D25BE" w:rsidRPr="002E385D">
        <w:rPr>
          <w:rFonts w:eastAsia="TimesNewRomanPS-BoldMT" w:cs="SimSun"/>
          <w:bCs/>
          <w:i/>
          <w:color w:val="4F81BD" w:themeColor="accent1"/>
          <w:lang w:eastAsia="zh-CN"/>
        </w:rPr>
        <w:t xml:space="preserve"> = identity(4)+ square(4)+ identity(4)</w:t>
      </w:r>
    </w:p>
    <w:p w14:paraId="44BBC5AA" w14:textId="77777777" w:rsidR="009D1CCE" w:rsidRPr="00F24BF6" w:rsidRDefault="003D25BE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</w:t>
      </w:r>
      <w:r w:rsidR="005940AD" w:rsidRPr="00F24BF6">
        <w:rPr>
          <w:rFonts w:eastAsia="TimesNewRomanPS-BoldMT" w:cs="SimSun"/>
          <w:bCs/>
          <w:i/>
          <w:color w:val="C00000"/>
          <w:lang w:eastAsia="zh-CN"/>
        </w:rPr>
        <w:t>24</w:t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</w:r>
      <w:r w:rsidRPr="00F24BF6">
        <w:rPr>
          <w:rFonts w:eastAsia="TimesNewRomanPS-BoldMT" w:cs="SimSun"/>
          <w:bCs/>
          <w:i/>
          <w:color w:val="C00000"/>
          <w:lang w:eastAsia="zh-CN"/>
        </w:rPr>
        <w:tab/>
        <w:t xml:space="preserve"> </w:t>
      </w:r>
    </w:p>
    <w:p w14:paraId="729AF5FA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a2(5)</w:t>
      </w:r>
    </w:p>
    <w:p w14:paraId="3DDB7540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35</w:t>
      </w:r>
    </w:p>
    <w:p w14:paraId="272DF4CA" w14:textId="77777777" w:rsidR="005940AD" w:rsidRPr="00946FFE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a3 = adder(a1, a2)           </w:t>
      </w:r>
      <w:r w:rsidRPr="00946FFE">
        <w:rPr>
          <w:rFonts w:eastAsia="TimesNewRomanPS-BoldMT" w:cs="SimSun"/>
          <w:bCs/>
          <w:i/>
          <w:color w:val="4F81BD" w:themeColor="accent1"/>
          <w:lang w:eastAsia="zh-CN"/>
        </w:rPr>
        <w:t># (x + x^2) + (x + x^2 + x)</w:t>
      </w:r>
    </w:p>
    <w:p w14:paraId="2914A960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&gt;&gt;&gt; a3(4)</w:t>
      </w:r>
    </w:p>
    <w:p w14:paraId="18B28000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44</w:t>
      </w:r>
    </w:p>
    <w:p w14:paraId="12E5355A" w14:textId="77777777" w:rsidR="005940AD" w:rsidRPr="00F24BF6" w:rsidRDefault="005940AD" w:rsidP="00F24BF6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24BF6"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 w14:paraId="3DB6A8A8" w14:textId="77777777" w:rsid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 w:rsidRPr="000F21B3">
        <w:rPr>
          <w:rFonts w:eastAsia="TimesNewRomanPS-BoldMT" w:cs="SimSun"/>
          <w:b/>
          <w:bCs/>
          <w:color w:val="auto"/>
          <w:lang w:eastAsia="zh-CN"/>
        </w:rPr>
        <w:t>Answer</w:t>
      </w:r>
      <w:r>
        <w:rPr>
          <w:rFonts w:eastAsia="TimesNewRomanPS-BoldMT" w:cs="SimSun"/>
          <w:b/>
          <w:bCs/>
          <w:color w:val="auto"/>
          <w:lang w:eastAsia="zh-CN"/>
        </w:rPr>
        <w:t xml:space="preserve">: </w:t>
      </w:r>
    </w:p>
    <w:p w14:paraId="4B6569B5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C678DD"/>
          <w:sz w:val="24"/>
        </w:rPr>
        <w:t>def</w:t>
      </w:r>
      <w:r w:rsidRPr="009C0560">
        <w:rPr>
          <w:rFonts w:ascii="Consolas" w:eastAsia="Times New Roman" w:hAnsi="Consolas"/>
          <w:color w:val="ABB2BF"/>
          <w:sz w:val="24"/>
        </w:rPr>
        <w:t xml:space="preserve"> </w:t>
      </w:r>
      <w:r w:rsidRPr="009C0560">
        <w:rPr>
          <w:rFonts w:ascii="Consolas" w:eastAsia="Times New Roman" w:hAnsi="Consolas"/>
          <w:color w:val="61AFEF"/>
          <w:sz w:val="24"/>
        </w:rPr>
        <w:t>adder</w:t>
      </w:r>
      <w:r w:rsidRPr="009C0560">
        <w:rPr>
          <w:rFonts w:ascii="Consolas" w:eastAsia="Times New Roman" w:hAnsi="Consolas"/>
          <w:color w:val="ABB2BF"/>
          <w:sz w:val="24"/>
        </w:rPr>
        <w:t>(</w:t>
      </w:r>
      <w:r w:rsidRPr="009C0560">
        <w:rPr>
          <w:rFonts w:ascii="Consolas" w:eastAsia="Times New Roman" w:hAnsi="Consolas"/>
          <w:color w:val="D19A66"/>
          <w:sz w:val="24"/>
        </w:rPr>
        <w:t>f1</w:t>
      </w:r>
      <w:r w:rsidRPr="009C0560">
        <w:rPr>
          <w:rFonts w:ascii="Consolas" w:eastAsia="Times New Roman" w:hAnsi="Consolas"/>
          <w:color w:val="ABB2BF"/>
          <w:sz w:val="24"/>
        </w:rPr>
        <w:t>,</w:t>
      </w:r>
      <w:r w:rsidRPr="009C0560">
        <w:rPr>
          <w:rFonts w:ascii="Consolas" w:eastAsia="Times New Roman" w:hAnsi="Consolas"/>
          <w:color w:val="D19A66"/>
          <w:sz w:val="24"/>
        </w:rPr>
        <w:t xml:space="preserve"> f2</w:t>
      </w:r>
      <w:r w:rsidRPr="009C0560">
        <w:rPr>
          <w:rFonts w:ascii="Consolas" w:eastAsia="Times New Roman" w:hAnsi="Consolas"/>
          <w:color w:val="ABB2BF"/>
          <w:sz w:val="24"/>
        </w:rPr>
        <w:t>):</w:t>
      </w:r>
    </w:p>
    <w:p w14:paraId="0C9510BC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4DAFB6D1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</w:t>
      </w:r>
      <w:r w:rsidRPr="009C0560">
        <w:rPr>
          <w:rFonts w:ascii="Consolas" w:eastAsia="Times New Roman" w:hAnsi="Consolas"/>
          <w:color w:val="C678DD"/>
          <w:sz w:val="24"/>
        </w:rPr>
        <w:t>def</w:t>
      </w:r>
      <w:r w:rsidRPr="009C0560">
        <w:rPr>
          <w:rFonts w:ascii="Consolas" w:eastAsia="Times New Roman" w:hAnsi="Consolas"/>
          <w:color w:val="ABB2BF"/>
          <w:sz w:val="24"/>
        </w:rPr>
        <w:t xml:space="preserve"> </w:t>
      </w:r>
      <w:r w:rsidRPr="009C0560">
        <w:rPr>
          <w:rFonts w:ascii="Consolas" w:eastAsia="Times New Roman" w:hAnsi="Consolas"/>
          <w:color w:val="61AFEF"/>
          <w:sz w:val="24"/>
        </w:rPr>
        <w:t>var_func</w:t>
      </w:r>
      <w:r w:rsidRPr="009C0560">
        <w:rPr>
          <w:rFonts w:ascii="Consolas" w:eastAsia="Times New Roman" w:hAnsi="Consolas"/>
          <w:color w:val="ABB2BF"/>
          <w:sz w:val="24"/>
        </w:rPr>
        <w:t>(</w:t>
      </w:r>
      <w:r w:rsidRPr="009C0560">
        <w:rPr>
          <w:rFonts w:ascii="Consolas" w:eastAsia="Times New Roman" w:hAnsi="Consolas"/>
          <w:color w:val="D19A66"/>
          <w:sz w:val="24"/>
        </w:rPr>
        <w:t>x</w:t>
      </w:r>
      <w:r w:rsidRPr="009C0560">
        <w:rPr>
          <w:rFonts w:ascii="Consolas" w:eastAsia="Times New Roman" w:hAnsi="Consolas"/>
          <w:color w:val="ABB2BF"/>
          <w:sz w:val="24"/>
        </w:rPr>
        <w:t>):</w:t>
      </w:r>
    </w:p>
    <w:p w14:paraId="69054471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  </w:t>
      </w:r>
      <w:r w:rsidRPr="009C0560">
        <w:rPr>
          <w:rFonts w:ascii="Consolas" w:eastAsia="Times New Roman" w:hAnsi="Consolas"/>
          <w:color w:val="C678DD"/>
          <w:sz w:val="24"/>
        </w:rPr>
        <w:t>try</w:t>
      </w:r>
      <w:r w:rsidRPr="009C0560">
        <w:rPr>
          <w:rFonts w:ascii="Consolas" w:eastAsia="Times New Roman" w:hAnsi="Consolas"/>
          <w:color w:val="ABB2BF"/>
          <w:sz w:val="24"/>
        </w:rPr>
        <w:t>:</w:t>
      </w:r>
    </w:p>
    <w:p w14:paraId="0A1F9F10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    </w:t>
      </w:r>
      <w:r w:rsidRPr="009C0560">
        <w:rPr>
          <w:rFonts w:ascii="Consolas" w:eastAsia="Times New Roman" w:hAnsi="Consolas"/>
          <w:color w:val="C678DD"/>
          <w:sz w:val="24"/>
        </w:rPr>
        <w:t>return</w:t>
      </w:r>
      <w:r w:rsidRPr="009C0560">
        <w:rPr>
          <w:rFonts w:ascii="Consolas" w:eastAsia="Times New Roman" w:hAnsi="Consolas"/>
          <w:color w:val="ABB2BF"/>
          <w:sz w:val="24"/>
        </w:rPr>
        <w:t xml:space="preserve"> f1(x) </w:t>
      </w:r>
      <w:r w:rsidRPr="009C0560">
        <w:rPr>
          <w:rFonts w:ascii="Consolas" w:eastAsia="Times New Roman" w:hAnsi="Consolas"/>
          <w:color w:val="C678DD"/>
          <w:sz w:val="24"/>
        </w:rPr>
        <w:t>+</w:t>
      </w:r>
      <w:r w:rsidRPr="009C0560">
        <w:rPr>
          <w:rFonts w:ascii="Consolas" w:eastAsia="Times New Roman" w:hAnsi="Consolas"/>
          <w:color w:val="ABB2BF"/>
          <w:sz w:val="24"/>
        </w:rPr>
        <w:t xml:space="preserve"> f2(x)</w:t>
      </w:r>
    </w:p>
    <w:p w14:paraId="7A25CD86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  </w:t>
      </w:r>
      <w:r w:rsidRPr="009C0560">
        <w:rPr>
          <w:rFonts w:ascii="Consolas" w:eastAsia="Times New Roman" w:hAnsi="Consolas"/>
          <w:color w:val="C678DD"/>
          <w:sz w:val="24"/>
        </w:rPr>
        <w:t>except</w:t>
      </w:r>
      <w:r w:rsidRPr="009C0560">
        <w:rPr>
          <w:rFonts w:ascii="Consolas" w:eastAsia="Times New Roman" w:hAnsi="Consolas"/>
          <w:color w:val="ABB2BF"/>
          <w:sz w:val="24"/>
        </w:rPr>
        <w:t xml:space="preserve"> (</w:t>
      </w:r>
      <w:r w:rsidRPr="009C0560">
        <w:rPr>
          <w:rFonts w:ascii="Consolas" w:eastAsia="Times New Roman" w:hAnsi="Consolas"/>
          <w:color w:val="56B6C2"/>
          <w:sz w:val="24"/>
        </w:rPr>
        <w:t>TypeError</w:t>
      </w:r>
      <w:r w:rsidRPr="009C0560">
        <w:rPr>
          <w:rFonts w:ascii="Consolas" w:eastAsia="Times New Roman" w:hAnsi="Consolas"/>
          <w:color w:val="ABB2BF"/>
          <w:sz w:val="24"/>
        </w:rPr>
        <w:t xml:space="preserve">, </w:t>
      </w:r>
      <w:r w:rsidRPr="009C0560">
        <w:rPr>
          <w:rFonts w:ascii="Consolas" w:eastAsia="Times New Roman" w:hAnsi="Consolas"/>
          <w:color w:val="56B6C2"/>
          <w:sz w:val="24"/>
        </w:rPr>
        <w:t>ValueError</w:t>
      </w:r>
      <w:r w:rsidRPr="009C0560">
        <w:rPr>
          <w:rFonts w:ascii="Consolas" w:eastAsia="Times New Roman" w:hAnsi="Consolas"/>
          <w:color w:val="ABB2BF"/>
          <w:sz w:val="24"/>
        </w:rPr>
        <w:t>):</w:t>
      </w:r>
    </w:p>
    <w:p w14:paraId="174A8E09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    </w:t>
      </w:r>
      <w:r w:rsidRPr="009C0560">
        <w:rPr>
          <w:rFonts w:ascii="Consolas" w:eastAsia="Times New Roman" w:hAnsi="Consolas"/>
          <w:color w:val="56B6C2"/>
          <w:sz w:val="24"/>
        </w:rPr>
        <w:t>print</w:t>
      </w:r>
      <w:r w:rsidRPr="009C0560">
        <w:rPr>
          <w:rFonts w:ascii="Consolas" w:eastAsia="Times New Roman" w:hAnsi="Consolas"/>
          <w:color w:val="ABB2BF"/>
          <w:sz w:val="24"/>
        </w:rPr>
        <w:t>(</w:t>
      </w:r>
      <w:r w:rsidRPr="009C0560">
        <w:rPr>
          <w:rFonts w:ascii="Consolas" w:eastAsia="Times New Roman" w:hAnsi="Consolas"/>
          <w:color w:val="98C379"/>
          <w:sz w:val="24"/>
        </w:rPr>
        <w:t>"Invalid input, Please enter only number "</w:t>
      </w:r>
      <w:r w:rsidRPr="009C0560">
        <w:rPr>
          <w:rFonts w:ascii="Consolas" w:eastAsia="Times New Roman" w:hAnsi="Consolas"/>
          <w:color w:val="ABB2BF"/>
          <w:sz w:val="24"/>
        </w:rPr>
        <w:t>)</w:t>
      </w:r>
    </w:p>
    <w:p w14:paraId="2237A898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</w:t>
      </w:r>
      <w:r w:rsidRPr="009C0560">
        <w:rPr>
          <w:rFonts w:ascii="Consolas" w:eastAsia="Times New Roman" w:hAnsi="Consolas"/>
          <w:color w:val="C678DD"/>
          <w:sz w:val="24"/>
        </w:rPr>
        <w:t>return</w:t>
      </w:r>
      <w:r w:rsidRPr="009C0560">
        <w:rPr>
          <w:rFonts w:ascii="Consolas" w:eastAsia="Times New Roman" w:hAnsi="Consolas"/>
          <w:color w:val="ABB2BF"/>
          <w:sz w:val="24"/>
        </w:rPr>
        <w:t xml:space="preserve"> var_func</w:t>
      </w:r>
    </w:p>
    <w:p w14:paraId="4C4B80F9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079F9B50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C678DD"/>
          <w:sz w:val="24"/>
        </w:rPr>
        <w:t>def</w:t>
      </w:r>
      <w:r w:rsidRPr="009C0560">
        <w:rPr>
          <w:rFonts w:ascii="Consolas" w:eastAsia="Times New Roman" w:hAnsi="Consolas"/>
          <w:color w:val="ABB2BF"/>
          <w:sz w:val="24"/>
        </w:rPr>
        <w:t xml:space="preserve"> </w:t>
      </w:r>
      <w:r w:rsidRPr="009C0560">
        <w:rPr>
          <w:rFonts w:ascii="Consolas" w:eastAsia="Times New Roman" w:hAnsi="Consolas"/>
          <w:color w:val="61AFEF"/>
          <w:sz w:val="24"/>
        </w:rPr>
        <w:t>identity</w:t>
      </w:r>
      <w:r w:rsidRPr="009C0560">
        <w:rPr>
          <w:rFonts w:ascii="Consolas" w:eastAsia="Times New Roman" w:hAnsi="Consolas"/>
          <w:color w:val="ABB2BF"/>
          <w:sz w:val="24"/>
        </w:rPr>
        <w:t>(</w:t>
      </w:r>
      <w:r w:rsidRPr="009C0560">
        <w:rPr>
          <w:rFonts w:ascii="Consolas" w:eastAsia="Times New Roman" w:hAnsi="Consolas"/>
          <w:color w:val="D19A66"/>
          <w:sz w:val="24"/>
        </w:rPr>
        <w:t>n</w:t>
      </w:r>
      <w:r w:rsidRPr="009C0560">
        <w:rPr>
          <w:rFonts w:ascii="Consolas" w:eastAsia="Times New Roman" w:hAnsi="Consolas"/>
          <w:color w:val="ABB2BF"/>
          <w:sz w:val="24"/>
        </w:rPr>
        <w:t>):</w:t>
      </w:r>
    </w:p>
    <w:p w14:paraId="11161126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</w:t>
      </w:r>
      <w:r w:rsidRPr="009C0560">
        <w:rPr>
          <w:rFonts w:ascii="Consolas" w:eastAsia="Times New Roman" w:hAnsi="Consolas"/>
          <w:color w:val="C678DD"/>
          <w:sz w:val="24"/>
        </w:rPr>
        <w:t>return</w:t>
      </w:r>
      <w:r w:rsidRPr="009C0560">
        <w:rPr>
          <w:rFonts w:ascii="Consolas" w:eastAsia="Times New Roman" w:hAnsi="Consolas"/>
          <w:color w:val="ABB2BF"/>
          <w:sz w:val="24"/>
        </w:rPr>
        <w:t xml:space="preserve"> n</w:t>
      </w:r>
    </w:p>
    <w:p w14:paraId="169CA46A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125C4689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C678DD"/>
          <w:sz w:val="24"/>
        </w:rPr>
        <w:t>def</w:t>
      </w:r>
      <w:r w:rsidRPr="009C0560">
        <w:rPr>
          <w:rFonts w:ascii="Consolas" w:eastAsia="Times New Roman" w:hAnsi="Consolas"/>
          <w:color w:val="ABB2BF"/>
          <w:sz w:val="24"/>
        </w:rPr>
        <w:t xml:space="preserve"> </w:t>
      </w:r>
      <w:r w:rsidRPr="009C0560">
        <w:rPr>
          <w:rFonts w:ascii="Consolas" w:eastAsia="Times New Roman" w:hAnsi="Consolas"/>
          <w:color w:val="61AFEF"/>
          <w:sz w:val="24"/>
        </w:rPr>
        <w:t>square</w:t>
      </w:r>
      <w:r w:rsidRPr="009C0560">
        <w:rPr>
          <w:rFonts w:ascii="Consolas" w:eastAsia="Times New Roman" w:hAnsi="Consolas"/>
          <w:color w:val="ABB2BF"/>
          <w:sz w:val="24"/>
        </w:rPr>
        <w:t>(</w:t>
      </w:r>
      <w:r w:rsidRPr="009C0560">
        <w:rPr>
          <w:rFonts w:ascii="Consolas" w:eastAsia="Times New Roman" w:hAnsi="Consolas"/>
          <w:color w:val="D19A66"/>
          <w:sz w:val="24"/>
        </w:rPr>
        <w:t>n</w:t>
      </w:r>
      <w:r w:rsidRPr="009C0560">
        <w:rPr>
          <w:rFonts w:ascii="Consolas" w:eastAsia="Times New Roman" w:hAnsi="Consolas"/>
          <w:color w:val="ABB2BF"/>
          <w:sz w:val="24"/>
        </w:rPr>
        <w:t>):</w:t>
      </w:r>
    </w:p>
    <w:p w14:paraId="790AA8F1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</w:t>
      </w:r>
      <w:r w:rsidRPr="009C0560">
        <w:rPr>
          <w:rFonts w:ascii="Consolas" w:eastAsia="Times New Roman" w:hAnsi="Consolas"/>
          <w:color w:val="C678DD"/>
          <w:sz w:val="24"/>
        </w:rPr>
        <w:t>return</w:t>
      </w:r>
      <w:r w:rsidRPr="009C0560">
        <w:rPr>
          <w:rFonts w:ascii="Consolas" w:eastAsia="Times New Roman" w:hAnsi="Consolas"/>
          <w:color w:val="ABB2BF"/>
          <w:sz w:val="24"/>
        </w:rPr>
        <w:t xml:space="preserve"> n </w:t>
      </w:r>
      <w:r w:rsidRPr="009C0560">
        <w:rPr>
          <w:rFonts w:ascii="Consolas" w:eastAsia="Times New Roman" w:hAnsi="Consolas"/>
          <w:color w:val="C678DD"/>
          <w:sz w:val="24"/>
        </w:rPr>
        <w:t>**</w:t>
      </w:r>
      <w:r w:rsidRPr="009C0560">
        <w:rPr>
          <w:rFonts w:ascii="Consolas" w:eastAsia="Times New Roman" w:hAnsi="Consolas"/>
          <w:color w:val="ABB2BF"/>
          <w:sz w:val="24"/>
        </w:rPr>
        <w:t xml:space="preserve"> </w:t>
      </w:r>
      <w:r w:rsidRPr="009C0560">
        <w:rPr>
          <w:rFonts w:ascii="Consolas" w:eastAsia="Times New Roman" w:hAnsi="Consolas"/>
          <w:color w:val="D19A66"/>
          <w:sz w:val="24"/>
        </w:rPr>
        <w:t>2</w:t>
      </w:r>
    </w:p>
    <w:p w14:paraId="29002814" w14:textId="77777777" w:rsidR="009C0560" w:rsidRPr="009C0560" w:rsidRDefault="009C0560" w:rsidP="009C0560">
      <w:pPr>
        <w:shd w:val="clear" w:color="auto" w:fill="282C34"/>
        <w:spacing w:after="240" w:line="330" w:lineRule="atLeast"/>
        <w:rPr>
          <w:rFonts w:ascii="Consolas" w:eastAsia="Times New Roman" w:hAnsi="Consolas"/>
          <w:color w:val="ABB2BF"/>
          <w:sz w:val="24"/>
        </w:rPr>
      </w:pPr>
    </w:p>
    <w:p w14:paraId="060E4AEE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C678DD"/>
          <w:sz w:val="24"/>
        </w:rPr>
        <w:t>while</w:t>
      </w:r>
      <w:r w:rsidRPr="009C0560">
        <w:rPr>
          <w:rFonts w:ascii="Consolas" w:eastAsia="Times New Roman" w:hAnsi="Consolas"/>
          <w:color w:val="ABB2BF"/>
          <w:sz w:val="24"/>
        </w:rPr>
        <w:t xml:space="preserve"> </w:t>
      </w:r>
      <w:r w:rsidRPr="009C0560">
        <w:rPr>
          <w:rFonts w:ascii="Consolas" w:eastAsia="Times New Roman" w:hAnsi="Consolas"/>
          <w:color w:val="D19A66"/>
          <w:sz w:val="24"/>
        </w:rPr>
        <w:t>True</w:t>
      </w:r>
      <w:r w:rsidRPr="009C0560">
        <w:rPr>
          <w:rFonts w:ascii="Consolas" w:eastAsia="Times New Roman" w:hAnsi="Consolas"/>
          <w:color w:val="ABB2BF"/>
          <w:sz w:val="24"/>
        </w:rPr>
        <w:t>:</w:t>
      </w:r>
    </w:p>
    <w:p w14:paraId="6D5D40C2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</w:t>
      </w:r>
      <w:r w:rsidRPr="009C0560">
        <w:rPr>
          <w:rFonts w:ascii="Consolas" w:eastAsia="Times New Roman" w:hAnsi="Consolas"/>
          <w:color w:val="C678DD"/>
          <w:sz w:val="24"/>
        </w:rPr>
        <w:t>try</w:t>
      </w:r>
      <w:r w:rsidRPr="009C0560">
        <w:rPr>
          <w:rFonts w:ascii="Consolas" w:eastAsia="Times New Roman" w:hAnsi="Consolas"/>
          <w:color w:val="ABB2BF"/>
          <w:sz w:val="24"/>
        </w:rPr>
        <w:t>:</w:t>
      </w:r>
    </w:p>
    <w:p w14:paraId="2D8A4A70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  x </w:t>
      </w:r>
      <w:r w:rsidRPr="009C0560">
        <w:rPr>
          <w:rFonts w:ascii="Consolas" w:eastAsia="Times New Roman" w:hAnsi="Consolas"/>
          <w:color w:val="C678DD"/>
          <w:sz w:val="24"/>
        </w:rPr>
        <w:t>=</w:t>
      </w:r>
      <w:r w:rsidRPr="009C0560">
        <w:rPr>
          <w:rFonts w:ascii="Consolas" w:eastAsia="Times New Roman" w:hAnsi="Consolas"/>
          <w:color w:val="ABB2BF"/>
          <w:sz w:val="24"/>
        </w:rPr>
        <w:t xml:space="preserve"> </w:t>
      </w:r>
      <w:r w:rsidRPr="009C0560">
        <w:rPr>
          <w:rFonts w:ascii="Consolas" w:eastAsia="Times New Roman" w:hAnsi="Consolas"/>
          <w:color w:val="56B6C2"/>
          <w:sz w:val="24"/>
        </w:rPr>
        <w:t>int</w:t>
      </w:r>
      <w:r w:rsidRPr="009C0560">
        <w:rPr>
          <w:rFonts w:ascii="Consolas" w:eastAsia="Times New Roman" w:hAnsi="Consolas"/>
          <w:color w:val="ABB2BF"/>
          <w:sz w:val="24"/>
        </w:rPr>
        <w:t>(</w:t>
      </w:r>
      <w:r w:rsidRPr="009C0560">
        <w:rPr>
          <w:rFonts w:ascii="Consolas" w:eastAsia="Times New Roman" w:hAnsi="Consolas"/>
          <w:color w:val="56B6C2"/>
          <w:sz w:val="24"/>
        </w:rPr>
        <w:t>input</w:t>
      </w:r>
      <w:r w:rsidRPr="009C0560">
        <w:rPr>
          <w:rFonts w:ascii="Consolas" w:eastAsia="Times New Roman" w:hAnsi="Consolas"/>
          <w:color w:val="ABB2BF"/>
          <w:sz w:val="24"/>
        </w:rPr>
        <w:t>(</w:t>
      </w:r>
      <w:r w:rsidRPr="009C0560">
        <w:rPr>
          <w:rFonts w:ascii="Consolas" w:eastAsia="Times New Roman" w:hAnsi="Consolas"/>
          <w:color w:val="98C379"/>
          <w:sz w:val="24"/>
        </w:rPr>
        <w:t>"Enter the number: "</w:t>
      </w:r>
      <w:r w:rsidRPr="009C0560">
        <w:rPr>
          <w:rFonts w:ascii="Consolas" w:eastAsia="Times New Roman" w:hAnsi="Consolas"/>
          <w:color w:val="ABB2BF"/>
          <w:sz w:val="24"/>
        </w:rPr>
        <w:t>))</w:t>
      </w:r>
    </w:p>
    <w:p w14:paraId="2D567D2F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  </w:t>
      </w:r>
      <w:r w:rsidRPr="009C0560">
        <w:rPr>
          <w:rFonts w:ascii="Consolas" w:eastAsia="Times New Roman" w:hAnsi="Consolas"/>
          <w:color w:val="C678DD"/>
          <w:sz w:val="24"/>
        </w:rPr>
        <w:t>break</w:t>
      </w:r>
    </w:p>
    <w:p w14:paraId="6A0D4D63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</w:t>
      </w:r>
      <w:r w:rsidRPr="009C0560">
        <w:rPr>
          <w:rFonts w:ascii="Consolas" w:eastAsia="Times New Roman" w:hAnsi="Consolas"/>
          <w:color w:val="C678DD"/>
          <w:sz w:val="24"/>
        </w:rPr>
        <w:t>except</w:t>
      </w:r>
      <w:r w:rsidRPr="009C0560">
        <w:rPr>
          <w:rFonts w:ascii="Consolas" w:eastAsia="Times New Roman" w:hAnsi="Consolas"/>
          <w:color w:val="ABB2BF"/>
          <w:sz w:val="24"/>
        </w:rPr>
        <w:t xml:space="preserve"> </w:t>
      </w:r>
      <w:r w:rsidRPr="009C0560">
        <w:rPr>
          <w:rFonts w:ascii="Consolas" w:eastAsia="Times New Roman" w:hAnsi="Consolas"/>
          <w:color w:val="56B6C2"/>
          <w:sz w:val="24"/>
        </w:rPr>
        <w:t>ValueError</w:t>
      </w:r>
      <w:r w:rsidRPr="009C0560">
        <w:rPr>
          <w:rFonts w:ascii="Consolas" w:eastAsia="Times New Roman" w:hAnsi="Consolas"/>
          <w:color w:val="ABB2BF"/>
          <w:sz w:val="24"/>
        </w:rPr>
        <w:t>:</w:t>
      </w:r>
    </w:p>
    <w:p w14:paraId="1B5EBC96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    </w:t>
      </w:r>
      <w:r w:rsidRPr="009C0560">
        <w:rPr>
          <w:rFonts w:ascii="Consolas" w:eastAsia="Times New Roman" w:hAnsi="Consolas"/>
          <w:color w:val="56B6C2"/>
          <w:sz w:val="24"/>
        </w:rPr>
        <w:t>print</w:t>
      </w:r>
      <w:r w:rsidRPr="009C0560">
        <w:rPr>
          <w:rFonts w:ascii="Consolas" w:eastAsia="Times New Roman" w:hAnsi="Consolas"/>
          <w:color w:val="ABB2BF"/>
          <w:sz w:val="24"/>
        </w:rPr>
        <w:t>(</w:t>
      </w:r>
      <w:r w:rsidRPr="009C0560">
        <w:rPr>
          <w:rFonts w:ascii="Consolas" w:eastAsia="Times New Roman" w:hAnsi="Consolas"/>
          <w:color w:val="98C379"/>
          <w:sz w:val="24"/>
        </w:rPr>
        <w:t>"Invalid input, Please enter only number"</w:t>
      </w:r>
      <w:r w:rsidRPr="009C0560">
        <w:rPr>
          <w:rFonts w:ascii="Consolas" w:eastAsia="Times New Roman" w:hAnsi="Consolas"/>
          <w:color w:val="ABB2BF"/>
          <w:sz w:val="24"/>
        </w:rPr>
        <w:t>)</w:t>
      </w:r>
    </w:p>
    <w:p w14:paraId="1C75965E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66165FC0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a1 </w:t>
      </w:r>
      <w:r w:rsidRPr="009C0560">
        <w:rPr>
          <w:rFonts w:ascii="Consolas" w:eastAsia="Times New Roman" w:hAnsi="Consolas"/>
          <w:color w:val="C678DD"/>
          <w:sz w:val="24"/>
        </w:rPr>
        <w:t>=</w:t>
      </w:r>
      <w:r w:rsidRPr="009C0560">
        <w:rPr>
          <w:rFonts w:ascii="Consolas" w:eastAsia="Times New Roman" w:hAnsi="Consolas"/>
          <w:color w:val="ABB2BF"/>
          <w:sz w:val="24"/>
        </w:rPr>
        <w:t xml:space="preserve"> adder(identity, square)</w:t>
      </w:r>
    </w:p>
    <w:p w14:paraId="03642D28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56B6C2"/>
          <w:sz w:val="24"/>
        </w:rPr>
        <w:t>print</w:t>
      </w:r>
      <w:r w:rsidRPr="009C0560">
        <w:rPr>
          <w:rFonts w:ascii="Consolas" w:eastAsia="Times New Roman" w:hAnsi="Consolas"/>
          <w:color w:val="ABB2BF"/>
          <w:sz w:val="24"/>
        </w:rPr>
        <w:t>(a1(x))</w:t>
      </w:r>
    </w:p>
    <w:p w14:paraId="35251A4B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6B6E8303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a2 </w:t>
      </w:r>
      <w:r w:rsidRPr="009C0560">
        <w:rPr>
          <w:rFonts w:ascii="Consolas" w:eastAsia="Times New Roman" w:hAnsi="Consolas"/>
          <w:color w:val="C678DD"/>
          <w:sz w:val="24"/>
        </w:rPr>
        <w:t>=</w:t>
      </w:r>
      <w:r w:rsidRPr="009C0560">
        <w:rPr>
          <w:rFonts w:ascii="Consolas" w:eastAsia="Times New Roman" w:hAnsi="Consolas"/>
          <w:color w:val="ABB2BF"/>
          <w:sz w:val="24"/>
        </w:rPr>
        <w:t xml:space="preserve"> adder(a1, identity)</w:t>
      </w:r>
    </w:p>
    <w:p w14:paraId="09A50D25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56B6C2"/>
          <w:sz w:val="24"/>
        </w:rPr>
        <w:t>print</w:t>
      </w:r>
      <w:r w:rsidRPr="009C0560">
        <w:rPr>
          <w:rFonts w:ascii="Consolas" w:eastAsia="Times New Roman" w:hAnsi="Consolas"/>
          <w:color w:val="ABB2BF"/>
          <w:sz w:val="24"/>
        </w:rPr>
        <w:t>(a2(x))</w:t>
      </w:r>
    </w:p>
    <w:p w14:paraId="1BF5EC15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446E987A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ABB2BF"/>
          <w:sz w:val="24"/>
        </w:rPr>
        <w:t xml:space="preserve">a3 </w:t>
      </w:r>
      <w:r w:rsidRPr="009C0560">
        <w:rPr>
          <w:rFonts w:ascii="Consolas" w:eastAsia="Times New Roman" w:hAnsi="Consolas"/>
          <w:color w:val="C678DD"/>
          <w:sz w:val="24"/>
        </w:rPr>
        <w:t>=</w:t>
      </w:r>
      <w:r w:rsidRPr="009C0560">
        <w:rPr>
          <w:rFonts w:ascii="Consolas" w:eastAsia="Times New Roman" w:hAnsi="Consolas"/>
          <w:color w:val="ABB2BF"/>
          <w:sz w:val="24"/>
        </w:rPr>
        <w:t xml:space="preserve"> adder(a1, a2)</w:t>
      </w:r>
    </w:p>
    <w:p w14:paraId="61DC58A9" w14:textId="77777777" w:rsidR="009C0560" w:rsidRPr="009C0560" w:rsidRDefault="009C0560" w:rsidP="009C056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9C0560">
        <w:rPr>
          <w:rFonts w:ascii="Consolas" w:eastAsia="Times New Roman" w:hAnsi="Consolas"/>
          <w:color w:val="56B6C2"/>
          <w:sz w:val="24"/>
        </w:rPr>
        <w:lastRenderedPageBreak/>
        <w:t>print</w:t>
      </w:r>
      <w:r w:rsidRPr="009C0560">
        <w:rPr>
          <w:rFonts w:ascii="Consolas" w:eastAsia="Times New Roman" w:hAnsi="Consolas"/>
          <w:color w:val="ABB2BF"/>
          <w:sz w:val="24"/>
        </w:rPr>
        <w:t>(a3(x))</w:t>
      </w:r>
    </w:p>
    <w:p w14:paraId="23710103" w14:textId="77777777" w:rsid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41408A9C" w14:textId="77777777" w:rsid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64125730" w14:textId="77777777" w:rsidR="000F21B3" w:rsidRP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>
        <w:rPr>
          <w:rFonts w:eastAsia="TimesNewRomanPS-BoldMT" w:cs="SimSun"/>
          <w:b/>
          <w:bCs/>
          <w:color w:val="auto"/>
          <w:lang w:eastAsia="zh-CN"/>
        </w:rPr>
        <w:t xml:space="preserve">  </w:t>
      </w:r>
    </w:p>
    <w:p w14:paraId="2EA7C872" w14:textId="77777777" w:rsidR="000F21B3" w:rsidRPr="00214090" w:rsidRDefault="000F21B3" w:rsidP="000F21B3">
      <w:pPr>
        <w:pStyle w:val="Default"/>
        <w:ind w:left="720" w:firstLine="720"/>
        <w:rPr>
          <w:i/>
          <w:color w:val="FF0000"/>
          <w:sz w:val="23"/>
          <w:szCs w:val="23"/>
        </w:rPr>
      </w:pPr>
    </w:p>
    <w:p w14:paraId="7E3C7DC1" w14:textId="77777777" w:rsidR="00AA3F26" w:rsidRDefault="00AA3F26" w:rsidP="00D611E6">
      <w:pPr>
        <w:tabs>
          <w:tab w:val="left" w:pos="0"/>
          <w:tab w:val="left" w:pos="360"/>
        </w:tabs>
      </w:pPr>
    </w:p>
    <w:p w14:paraId="71B160ED" w14:textId="77777777" w:rsidR="00DF032B" w:rsidRDefault="00DF032B" w:rsidP="009C153A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What is printed?</w:t>
      </w:r>
      <w:r w:rsidR="00AC1401">
        <w:rPr>
          <w:rFonts w:eastAsia="TimesNewRomanPS-BoldMT" w:cs="SimSun"/>
          <w:bCs/>
          <w:lang w:eastAsia="zh-CN"/>
        </w:rPr>
        <w:t xml:space="preserve"> And explain</w:t>
      </w:r>
      <w:r w:rsidR="00D17CF7">
        <w:rPr>
          <w:rFonts w:eastAsia="TimesNewRomanPS-BoldMT" w:cs="SimSun"/>
          <w:bCs/>
          <w:lang w:eastAsia="zh-CN"/>
        </w:rPr>
        <w:t xml:space="preserve"> </w:t>
      </w:r>
      <w:r w:rsidR="00AC1401" w:rsidRPr="00C3208E">
        <w:rPr>
          <w:rFonts w:eastAsia="TimesNewRomanPS-BoldMT" w:cs="SimSun"/>
          <w:bCs/>
          <w:color w:val="FF0000"/>
          <w:lang w:eastAsia="zh-CN"/>
        </w:rPr>
        <w:t>WHY</w:t>
      </w:r>
    </w:p>
    <w:p w14:paraId="3CE06234" w14:textId="77777777" w:rsidR="00DF032B" w:rsidRDefault="00DF032B" w:rsidP="00DF032B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07243358" w14:textId="77777777" w:rsidR="002470AD" w:rsidRDefault="00033F02" w:rsidP="002470AD">
      <w:pPr>
        <w:shd w:val="clear" w:color="auto" w:fill="FFFFFE"/>
        <w:spacing w:line="285" w:lineRule="atLeast"/>
        <w:ind w:left="720" w:firstLine="720"/>
        <w:rPr>
          <w:rFonts w:eastAsia="TimesNewRomanPS-BoldMT" w:cs="SimSun"/>
          <w:b/>
          <w:bCs/>
          <w:i/>
          <w:sz w:val="24"/>
          <w:lang w:eastAsia="zh-CN"/>
        </w:rPr>
      </w:pPr>
      <w:r w:rsidRPr="002470AD">
        <w:rPr>
          <w:rFonts w:eastAsia="TimesNewRomanPS-BoldMT" w:cs="SimSun"/>
          <w:b/>
          <w:bCs/>
          <w:i/>
          <w:color w:val="FF00FF"/>
          <w:sz w:val="24"/>
          <w:lang w:eastAsia="zh-CN"/>
        </w:rPr>
        <w:t>from</w:t>
      </w:r>
      <w:r w:rsidRPr="002470AD">
        <w:rPr>
          <w:rFonts w:eastAsia="TimesNewRomanPS-BoldMT" w:cs="SimSun"/>
          <w:b/>
          <w:bCs/>
          <w:i/>
          <w:sz w:val="24"/>
          <w:lang w:eastAsia="zh-CN"/>
        </w:rPr>
        <w:t> operator </w:t>
      </w:r>
      <w:r w:rsidRPr="002470AD">
        <w:rPr>
          <w:rFonts w:eastAsia="TimesNewRomanPS-BoldMT" w:cs="SimSun"/>
          <w:b/>
          <w:bCs/>
          <w:i/>
          <w:color w:val="FF00FF"/>
          <w:sz w:val="24"/>
          <w:lang w:eastAsia="zh-CN"/>
        </w:rPr>
        <w:t>import</w:t>
      </w:r>
      <w:r w:rsidRPr="002470AD">
        <w:rPr>
          <w:rFonts w:eastAsia="TimesNewRomanPS-BoldMT" w:cs="SimSun"/>
          <w:b/>
          <w:bCs/>
          <w:i/>
          <w:sz w:val="24"/>
          <w:lang w:eastAsia="zh-CN"/>
        </w:rPr>
        <w:t> add</w:t>
      </w:r>
    </w:p>
    <w:p w14:paraId="12D27144" w14:textId="77777777" w:rsidR="000D17AF" w:rsidRPr="002470AD" w:rsidRDefault="000D17AF" w:rsidP="002470AD">
      <w:pPr>
        <w:shd w:val="clear" w:color="auto" w:fill="FFFFFE"/>
        <w:spacing w:line="285" w:lineRule="atLeast"/>
        <w:ind w:left="720" w:firstLine="720"/>
        <w:rPr>
          <w:rFonts w:eastAsia="TimesNewRomanPS-BoldMT" w:cs="SimSun"/>
          <w:b/>
          <w:bCs/>
          <w:i/>
          <w:sz w:val="24"/>
          <w:lang w:eastAsia="zh-CN"/>
        </w:rPr>
      </w:pPr>
    </w:p>
    <w:p w14:paraId="2E4FFD52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055D1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 xml:space="preserve">def </w:t>
      </w: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</w:t>
      </w:r>
      <w:r w:rsidRPr="00C055D1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combine_funcs(op):</w:t>
      </w:r>
    </w:p>
    <w:p w14:paraId="4DB5EE6E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</w:t>
      </w:r>
      <w:r w:rsidRPr="0098773D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 xml:space="preserve">def </w:t>
      </w: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</w:t>
      </w:r>
      <w:r w:rsidRPr="0098773D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combined(f, g):</w:t>
      </w:r>
    </w:p>
    <w:p w14:paraId="5788E247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    </w:t>
      </w:r>
      <w:r w:rsidRPr="0098773D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val(x):</w:t>
      </w:r>
    </w:p>
    <w:p w14:paraId="395DA259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        return   op(f(x), g(x))</w:t>
      </w:r>
    </w:p>
    <w:p w14:paraId="582A0107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    return   val</w:t>
      </w:r>
    </w:p>
    <w:p w14:paraId="5E765B6F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 w:rsidRPr="00C86623">
        <w:rPr>
          <w:rFonts w:eastAsia="TimesNewRomanPS-BoldMT" w:cs="SimSun"/>
          <w:bCs/>
          <w:i/>
          <w:sz w:val="24"/>
          <w:lang w:eastAsia="zh-CN"/>
        </w:rPr>
        <w:t xml:space="preserve">    return   combined</w:t>
      </w:r>
    </w:p>
    <w:p w14:paraId="7D9E8EC2" w14:textId="77777777" w:rsidR="00DF032B" w:rsidRDefault="00DF032B" w:rsidP="00C86623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 w14:paraId="46D795B9" w14:textId="77777777" w:rsidR="007978B3" w:rsidRPr="00C86623" w:rsidRDefault="007978B3" w:rsidP="00C86623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 w14:paraId="5797ADC0" w14:textId="77777777" w:rsidR="00DF032B" w:rsidRPr="00C86623" w:rsidRDefault="00E46EC9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</w:t>
      </w:r>
      <w:r w:rsidR="00DF032B" w:rsidRPr="00C86623">
        <w:rPr>
          <w:rFonts w:eastAsia="TimesNewRomanPS-BoldMT" w:cs="SimSun"/>
          <w:bCs/>
          <w:i/>
          <w:sz w:val="24"/>
          <w:lang w:eastAsia="zh-CN"/>
        </w:rPr>
        <w:t>add_func = combine_funcs(add)</w:t>
      </w:r>
    </w:p>
    <w:p w14:paraId="70F18CE4" w14:textId="77777777" w:rsidR="00DF032B" w:rsidRPr="00C86623" w:rsidRDefault="00DF032B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 w14:paraId="7DB7077A" w14:textId="77777777" w:rsidR="00DF032B" w:rsidRPr="00C86623" w:rsidRDefault="00E46EC9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</w:t>
      </w:r>
      <w:r w:rsidR="00DF032B" w:rsidRPr="00C86623">
        <w:rPr>
          <w:rFonts w:eastAsia="TimesNewRomanPS-BoldMT" w:cs="SimSun"/>
          <w:bCs/>
          <w:i/>
          <w:sz w:val="24"/>
          <w:lang w:eastAsia="zh-CN"/>
        </w:rPr>
        <w:t>h = add_func(abs, neg)</w:t>
      </w:r>
    </w:p>
    <w:p w14:paraId="71A6CEE0" w14:textId="77777777" w:rsidR="00DF032B" w:rsidRPr="00C86623" w:rsidRDefault="00E46EC9" w:rsidP="00DF032B"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</w:t>
      </w:r>
      <w:r w:rsidR="00DF032B" w:rsidRPr="00C86623">
        <w:rPr>
          <w:rFonts w:eastAsia="TimesNewRomanPS-BoldMT" w:cs="SimSun"/>
          <w:bCs/>
          <w:i/>
          <w:sz w:val="24"/>
          <w:lang w:eastAsia="zh-CN"/>
        </w:rPr>
        <w:t>print(h(-5))</w:t>
      </w:r>
    </w:p>
    <w:p w14:paraId="275B5572" w14:textId="77777777" w:rsidR="00DF032B" w:rsidRDefault="00DF032B" w:rsidP="00D611E6">
      <w:pPr>
        <w:tabs>
          <w:tab w:val="left" w:pos="0"/>
          <w:tab w:val="left" w:pos="360"/>
        </w:tabs>
      </w:pPr>
    </w:p>
    <w:p w14:paraId="75E9C9CE" w14:textId="77777777" w:rsidR="00AA6C45" w:rsidRDefault="005B21E4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 w:rsidRPr="005B21E4">
        <w:rPr>
          <w:rFonts w:eastAsia="TimesNewRomanPS-BoldMT" w:cs="SimSun"/>
          <w:bCs/>
          <w:i/>
          <w:sz w:val="24"/>
          <w:lang w:eastAsia="zh-CN"/>
        </w:rPr>
        <w:t xml:space="preserve">*notice that </w:t>
      </w:r>
      <w:r w:rsidR="006F0EBE">
        <w:rPr>
          <w:rFonts w:eastAsia="TimesNewRomanPS-BoldMT" w:cs="SimSun"/>
          <w:bCs/>
          <w:i/>
          <w:sz w:val="24"/>
          <w:lang w:eastAsia="zh-CN"/>
        </w:rPr>
        <w:t xml:space="preserve">python </w:t>
      </w:r>
      <w:r w:rsidR="00720B0C">
        <w:rPr>
          <w:rFonts w:eastAsia="TimesNewRomanPS-BoldMT" w:cs="SimSun"/>
          <w:bCs/>
          <w:i/>
          <w:sz w:val="24"/>
          <w:lang w:eastAsia="zh-CN"/>
        </w:rPr>
        <w:t xml:space="preserve">visualization online tool is </w:t>
      </w:r>
      <w:r w:rsidR="000B239F">
        <w:rPr>
          <w:rFonts w:eastAsia="TimesNewRomanPS-BoldMT" w:cs="SimSun"/>
          <w:bCs/>
          <w:i/>
          <w:sz w:val="24"/>
          <w:lang w:eastAsia="zh-CN"/>
        </w:rPr>
        <w:t>good</w:t>
      </w:r>
      <w:r w:rsidR="00720B0C">
        <w:rPr>
          <w:rFonts w:eastAsia="TimesNewRomanPS-BoldMT" w:cs="SimSun"/>
          <w:bCs/>
          <w:i/>
          <w:sz w:val="24"/>
          <w:lang w:eastAsia="zh-CN"/>
        </w:rPr>
        <w:t xml:space="preserve"> software to </w:t>
      </w:r>
      <w:r w:rsidR="000D3BBA">
        <w:rPr>
          <w:rFonts w:eastAsia="TimesNewRomanPS-BoldMT" w:cs="SimSun"/>
          <w:bCs/>
          <w:i/>
          <w:sz w:val="24"/>
          <w:lang w:eastAsia="zh-CN"/>
        </w:rPr>
        <w:t xml:space="preserve">either </w:t>
      </w:r>
      <w:r w:rsidR="00720B0C">
        <w:rPr>
          <w:rFonts w:eastAsia="TimesNewRomanPS-BoldMT" w:cs="SimSun"/>
          <w:bCs/>
          <w:i/>
          <w:sz w:val="24"/>
          <w:lang w:eastAsia="zh-CN"/>
        </w:rPr>
        <w:t>observe program execution process</w:t>
      </w:r>
      <w:r w:rsidR="00CE36BA"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0D3BBA">
        <w:rPr>
          <w:rFonts w:eastAsia="TimesNewRomanPS-BoldMT" w:cs="SimSun"/>
          <w:bCs/>
          <w:i/>
          <w:sz w:val="24"/>
          <w:lang w:eastAsia="zh-CN"/>
        </w:rPr>
        <w:t xml:space="preserve">or debug your program </w:t>
      </w:r>
      <w:r w:rsidR="00CE36BA">
        <w:rPr>
          <w:rFonts w:eastAsia="TimesNewRomanPS-BoldMT" w:cs="SimSun"/>
          <w:bCs/>
          <w:i/>
          <w:sz w:val="24"/>
          <w:lang w:eastAsia="zh-CN"/>
        </w:rPr>
        <w:t xml:space="preserve">at </w:t>
      </w:r>
      <w:hyperlink r:id="rId8" w:anchor="mode=edit" w:history="1">
        <w:r w:rsidR="00AA6C45" w:rsidRPr="00063DCC">
          <w:rPr>
            <w:rStyle w:val="Hyperlink"/>
            <w:rFonts w:eastAsia="TimesNewRomanPS-BoldMT" w:cs="SimSun"/>
            <w:bCs/>
            <w:i/>
            <w:sz w:val="24"/>
            <w:lang w:eastAsia="zh-CN"/>
          </w:rPr>
          <w:t>http://pythontutor.com/visualize.html#mode=edit</w:t>
        </w:r>
      </w:hyperlink>
    </w:p>
    <w:p w14:paraId="24EFEA69" w14:textId="77777777" w:rsidR="005B21E4" w:rsidRDefault="00720B0C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  <w:r w:rsidR="006F0EBE">
        <w:rPr>
          <w:rFonts w:eastAsia="TimesNewRomanPS-BoldMT" w:cs="SimSun"/>
          <w:bCs/>
          <w:i/>
          <w:sz w:val="24"/>
          <w:lang w:eastAsia="zh-CN"/>
        </w:rPr>
        <w:t xml:space="preserve"> </w:t>
      </w:r>
    </w:p>
    <w:p w14:paraId="75C1887D" w14:textId="77777777" w:rsidR="000F21B3" w:rsidRDefault="000F21B3" w:rsidP="004D17FE">
      <w:pPr>
        <w:pStyle w:val="Default"/>
        <w:rPr>
          <w:rFonts w:eastAsia="TimesNewRomanPS-BoldMT" w:cs="SimSun"/>
          <w:b/>
          <w:bCs/>
          <w:color w:val="auto"/>
          <w:lang w:eastAsia="zh-CN"/>
        </w:rPr>
      </w:pPr>
      <w:r w:rsidRPr="000F21B3">
        <w:rPr>
          <w:rFonts w:eastAsia="TimesNewRomanPS-BoldMT" w:cs="SimSun"/>
          <w:b/>
          <w:bCs/>
          <w:color w:val="auto"/>
          <w:lang w:eastAsia="zh-CN"/>
        </w:rPr>
        <w:t>Answer</w:t>
      </w:r>
      <w:r>
        <w:rPr>
          <w:rFonts w:eastAsia="TimesNewRomanPS-BoldMT" w:cs="SimSun"/>
          <w:b/>
          <w:bCs/>
          <w:color w:val="auto"/>
          <w:lang w:eastAsia="zh-CN"/>
        </w:rPr>
        <w:t xml:space="preserve">: </w:t>
      </w:r>
    </w:p>
    <w:p w14:paraId="1C9E23C4" w14:textId="6DE89502" w:rsidR="000F21B3" w:rsidRDefault="004D17FE" w:rsidP="004D17FE">
      <w:pPr>
        <w:pStyle w:val="Default"/>
        <w:ind w:left="720" w:firstLine="720"/>
        <w:rPr>
          <w:rFonts w:eastAsia="TimesNewRomanPS-BoldMT"/>
          <w:bCs/>
          <w:color w:val="auto"/>
          <w:sz w:val="22"/>
          <w:szCs w:val="22"/>
          <w:lang w:eastAsia="zh-CN"/>
        </w:rPr>
      </w:pPr>
      <w:r w:rsidRPr="004D17FE">
        <w:rPr>
          <w:rFonts w:eastAsia="TimesNewRomanPS-BoldMT"/>
          <w:bCs/>
          <w:color w:val="auto"/>
          <w:sz w:val="22"/>
          <w:szCs w:val="22"/>
          <w:lang w:eastAsia="zh-CN"/>
        </w:rPr>
        <w:t>The code defines a function called `combine_funcs`. This function takes an operator as input and returns a new function that combines the results of two other functions using the operator.The `add_func` variable is assigned the result of calling `combine_funcs` with the `add` operator. This means `add_func` is a function that adds the results of its two input functions.The `h` variable is assigned the result of calling `add_func` with the `abs` and `neg` functions as the input functions.When `h(-5)` is called, it applies the `abs` and `neg` functions to `-5` and then adds the results. The `abs` function returns the absolute value of its input, so `abs(-5)` is 5. The `neg` function negates its input, so `neg(-5)` is -(-5), which is 5.Therefore, `h(-5)` is 5 + 5, which is 10.</w:t>
      </w:r>
    </w:p>
    <w:p w14:paraId="0EA962B1" w14:textId="133BE89C" w:rsidR="004D17FE" w:rsidRDefault="004D17FE" w:rsidP="004D17FE">
      <w:pPr>
        <w:pStyle w:val="Default"/>
        <w:ind w:left="720" w:firstLine="720"/>
        <w:rPr>
          <w:rFonts w:eastAsia="TimesNewRomanPS-BoldMT"/>
          <w:bCs/>
          <w:color w:val="auto"/>
          <w:sz w:val="22"/>
          <w:szCs w:val="22"/>
          <w:lang w:eastAsia="zh-CN"/>
        </w:rPr>
      </w:pPr>
    </w:p>
    <w:p w14:paraId="7C576702" w14:textId="77777777" w:rsidR="004D17FE" w:rsidRPr="004D17FE" w:rsidRDefault="004D17FE" w:rsidP="004D17FE">
      <w:pPr>
        <w:pStyle w:val="Default"/>
        <w:ind w:left="720" w:firstLine="720"/>
        <w:rPr>
          <w:rFonts w:eastAsia="TimesNewRomanPS-BoldMT"/>
          <w:bCs/>
          <w:color w:val="auto"/>
          <w:sz w:val="22"/>
          <w:szCs w:val="22"/>
          <w:lang w:eastAsia="zh-CN"/>
        </w:rPr>
      </w:pPr>
    </w:p>
    <w:p w14:paraId="79CECF85" w14:textId="77777777" w:rsid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0DFC1FCC" w14:textId="77777777" w:rsidR="000F21B3" w:rsidRP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>
        <w:rPr>
          <w:rFonts w:eastAsia="TimesNewRomanPS-BoldMT" w:cs="SimSun"/>
          <w:b/>
          <w:bCs/>
          <w:color w:val="auto"/>
          <w:lang w:eastAsia="zh-CN"/>
        </w:rPr>
        <w:t xml:space="preserve">  </w:t>
      </w:r>
    </w:p>
    <w:p w14:paraId="1C5C9FF7" w14:textId="77777777" w:rsidR="000F21B3" w:rsidRPr="00214090" w:rsidRDefault="000F21B3" w:rsidP="000F21B3">
      <w:pPr>
        <w:pStyle w:val="Default"/>
        <w:ind w:left="720" w:firstLine="720"/>
        <w:rPr>
          <w:i/>
          <w:color w:val="FF0000"/>
          <w:sz w:val="23"/>
          <w:szCs w:val="23"/>
        </w:rPr>
      </w:pPr>
    </w:p>
    <w:p w14:paraId="23007A50" w14:textId="77777777" w:rsidR="00C10E96" w:rsidRPr="000F21B3" w:rsidRDefault="00C10E96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461236E" w14:textId="77777777" w:rsidR="00C10E96" w:rsidRPr="00B144B6" w:rsidRDefault="00C10E96" w:rsidP="00B144B6">
      <w:pPr>
        <w:pStyle w:val="Default"/>
        <w:numPr>
          <w:ilvl w:val="0"/>
          <w:numId w:val="8"/>
        </w:numPr>
        <w:ind w:left="270" w:hanging="270"/>
        <w:rPr>
          <w:sz w:val="23"/>
          <w:szCs w:val="23"/>
        </w:rPr>
      </w:pPr>
      <w:r w:rsidRPr="00C10E96">
        <w:rPr>
          <w:rFonts w:eastAsia="TimesNewRomanPS-BoldMT" w:cs="SimSun"/>
          <w:bCs/>
          <w:lang w:eastAsia="zh-CN"/>
        </w:rPr>
        <w:t>Write a fu</w:t>
      </w:r>
      <w:r w:rsidR="00595CEB">
        <w:rPr>
          <w:rFonts w:eastAsia="TimesNewRomanPS-BoldMT" w:cs="SimSun"/>
          <w:bCs/>
          <w:lang w:eastAsia="zh-CN"/>
        </w:rPr>
        <w:t xml:space="preserve">nction to implement intersects, </w:t>
      </w:r>
      <w:r w:rsidRPr="00C10E96">
        <w:rPr>
          <w:rFonts w:eastAsia="TimesNewRomanPS-BoldMT" w:cs="SimSun"/>
          <w:bCs/>
          <w:lang w:eastAsia="zh-CN"/>
        </w:rPr>
        <w:t>which takes a one-argument function</w:t>
      </w:r>
      <w:r w:rsidRPr="004652EA">
        <w:rPr>
          <w:sz w:val="23"/>
          <w:szCs w:val="23"/>
        </w:rPr>
        <w:t xml:space="preserve"> </w:t>
      </w:r>
      <w:r w:rsidR="00AE670A" w:rsidRPr="00954268">
        <w:rPr>
          <w:color w:val="4F81BD" w:themeColor="accent1"/>
          <w:sz w:val="23"/>
          <w:szCs w:val="23"/>
        </w:rPr>
        <w:t>"</w:t>
      </w:r>
      <w:r w:rsidRPr="00B144B6">
        <w:rPr>
          <w:i/>
          <w:color w:val="0070C0"/>
          <w:sz w:val="23"/>
          <w:szCs w:val="23"/>
        </w:rPr>
        <w:t>f</w:t>
      </w:r>
      <w:r w:rsidR="00AE670A" w:rsidRPr="00954268">
        <w:rPr>
          <w:color w:val="4F81BD" w:themeColor="accent1"/>
          <w:sz w:val="23"/>
          <w:szCs w:val="23"/>
        </w:rPr>
        <w:t>"</w:t>
      </w:r>
      <w:r w:rsidRPr="00B144B6">
        <w:rPr>
          <w:i/>
          <w:sz w:val="23"/>
          <w:szCs w:val="23"/>
        </w:rPr>
        <w:t xml:space="preserve"> </w:t>
      </w:r>
      <w:r w:rsidR="00B144B6">
        <w:rPr>
          <w:sz w:val="23"/>
          <w:szCs w:val="23"/>
        </w:rPr>
        <w:t xml:space="preserve">and argument </w:t>
      </w:r>
      <w:r w:rsidR="00B144B6" w:rsidRPr="007D3B88">
        <w:rPr>
          <w:i/>
          <w:color w:val="4F81BD" w:themeColor="accent1"/>
          <w:sz w:val="23"/>
          <w:szCs w:val="23"/>
        </w:rPr>
        <w:t>"x"</w:t>
      </w:r>
      <w:r w:rsidR="00954268" w:rsidRPr="007D3B88">
        <w:rPr>
          <w:i/>
          <w:color w:val="4F81BD" w:themeColor="accent1"/>
          <w:sz w:val="23"/>
          <w:szCs w:val="23"/>
        </w:rPr>
        <w:t>,</w:t>
      </w:r>
      <w:r w:rsidR="00954268">
        <w:rPr>
          <w:color w:val="4F81BD" w:themeColor="accent1"/>
          <w:sz w:val="23"/>
          <w:szCs w:val="23"/>
        </w:rPr>
        <w:t xml:space="preserve"> </w:t>
      </w:r>
      <w:r w:rsidRPr="00B144B6">
        <w:rPr>
          <w:sz w:val="23"/>
          <w:szCs w:val="23"/>
        </w:rPr>
        <w:t xml:space="preserve">returns a function </w:t>
      </w:r>
      <w:r w:rsidR="00D257D6" w:rsidRPr="00954268">
        <w:rPr>
          <w:color w:val="4F81BD" w:themeColor="accent1"/>
          <w:sz w:val="23"/>
          <w:szCs w:val="23"/>
        </w:rPr>
        <w:t>"</w:t>
      </w:r>
      <w:r w:rsidR="00D257D6">
        <w:rPr>
          <w:i/>
          <w:color w:val="0070C0"/>
          <w:sz w:val="23"/>
          <w:szCs w:val="23"/>
        </w:rPr>
        <w:t>g</w:t>
      </w:r>
      <w:r w:rsidR="00D257D6" w:rsidRPr="00954268">
        <w:rPr>
          <w:color w:val="4F81BD" w:themeColor="accent1"/>
          <w:sz w:val="23"/>
          <w:szCs w:val="23"/>
        </w:rPr>
        <w:t>"</w:t>
      </w:r>
      <w:r w:rsidRPr="00B144B6">
        <w:rPr>
          <w:sz w:val="23"/>
          <w:szCs w:val="23"/>
        </w:rPr>
        <w:t xml:space="preserve">. It returns </w:t>
      </w:r>
      <w:r w:rsidRPr="00B23B8B">
        <w:rPr>
          <w:i/>
          <w:sz w:val="23"/>
          <w:szCs w:val="23"/>
        </w:rPr>
        <w:t>True</w:t>
      </w:r>
      <w:r w:rsidRPr="00B144B6">
        <w:rPr>
          <w:sz w:val="23"/>
          <w:szCs w:val="23"/>
        </w:rPr>
        <w:t xml:space="preserve"> if </w:t>
      </w:r>
      <w:r w:rsidRPr="00B23B8B">
        <w:rPr>
          <w:i/>
          <w:color w:val="0070C0"/>
          <w:sz w:val="23"/>
          <w:szCs w:val="23"/>
        </w:rPr>
        <w:t>f(x)=g(x)</w:t>
      </w:r>
      <w:r w:rsidRPr="00B23B8B">
        <w:rPr>
          <w:i/>
          <w:sz w:val="23"/>
          <w:szCs w:val="23"/>
        </w:rPr>
        <w:t>,</w:t>
      </w:r>
      <w:r w:rsidRPr="00B144B6">
        <w:rPr>
          <w:sz w:val="23"/>
          <w:szCs w:val="23"/>
        </w:rPr>
        <w:t xml:space="preserve"> otherwise </w:t>
      </w:r>
      <w:r w:rsidRPr="00B23B8B">
        <w:rPr>
          <w:i/>
          <w:sz w:val="23"/>
          <w:szCs w:val="23"/>
        </w:rPr>
        <w:t>False</w:t>
      </w:r>
      <w:r w:rsidRPr="00B144B6">
        <w:rPr>
          <w:sz w:val="23"/>
          <w:szCs w:val="23"/>
        </w:rPr>
        <w:t xml:space="preserve">. </w:t>
      </w:r>
    </w:p>
    <w:p w14:paraId="7D992107" w14:textId="77777777" w:rsidR="00C10E96" w:rsidRDefault="00C10E96" w:rsidP="00C10E96">
      <w:pPr>
        <w:pStyle w:val="Default"/>
        <w:rPr>
          <w:sz w:val="23"/>
          <w:szCs w:val="23"/>
        </w:rPr>
      </w:pPr>
    </w:p>
    <w:p w14:paraId="76950339" w14:textId="77777777" w:rsidR="00C10E96" w:rsidRDefault="00C10E96" w:rsidP="00C10E96">
      <w:pPr>
        <w:pStyle w:val="Default"/>
        <w:ind w:left="720" w:firstLine="360"/>
        <w:rPr>
          <w:sz w:val="23"/>
          <w:szCs w:val="23"/>
        </w:rPr>
      </w:pPr>
      <w:r w:rsidRPr="003A1301">
        <w:rPr>
          <w:rFonts w:eastAsia="TimesNewRomanPS-BoldMT" w:cs="SimSun"/>
          <w:b/>
          <w:bCs/>
          <w:i/>
          <w:color w:val="1F497D" w:themeColor="text2"/>
          <w:lang w:eastAsia="zh-CN"/>
        </w:rPr>
        <w:t xml:space="preserve">def </w:t>
      </w:r>
      <w:r>
        <w:rPr>
          <w:sz w:val="23"/>
          <w:szCs w:val="23"/>
        </w:rPr>
        <w:t xml:space="preserve">  </w:t>
      </w:r>
      <w:r w:rsidRPr="003A1301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intscts(f, x):</w:t>
      </w:r>
      <w:r>
        <w:rPr>
          <w:sz w:val="23"/>
          <w:szCs w:val="23"/>
        </w:rPr>
        <w:t xml:space="preserve"> </w:t>
      </w:r>
    </w:p>
    <w:p w14:paraId="4DA9A14F" w14:textId="77777777" w:rsidR="00C10E96" w:rsidRDefault="00C10E96" w:rsidP="00C10E96">
      <w:pPr>
        <w:pStyle w:val="Default"/>
        <w:ind w:left="720" w:firstLine="360"/>
        <w:rPr>
          <w:sz w:val="23"/>
          <w:szCs w:val="23"/>
        </w:rPr>
      </w:pPr>
    </w:p>
    <w:p w14:paraId="7F9E3A6C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</w:t>
      </w: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"""Returns a function that returns if f intersects g at x. </w:t>
      </w:r>
    </w:p>
    <w:p w14:paraId="7434428F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13EA5593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at_three = intscts (square, 3) </w:t>
      </w:r>
    </w:p>
    <w:p w14:paraId="1FE191FD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lastRenderedPageBreak/>
        <w:t xml:space="preserve">  &gt;&gt;&gt; at_three(triple) </w:t>
      </w:r>
      <w:r w:rsidRPr="003A1301">
        <w:rPr>
          <w:rFonts w:eastAsia="TimesNewRomanPS-BoldMT" w:cs="SimSun"/>
          <w:bCs/>
          <w:i/>
          <w:color w:val="C00000"/>
          <w:lang w:eastAsia="zh-CN"/>
        </w:rPr>
        <w:tab/>
      </w:r>
      <w:r w:rsidRPr="003A1301">
        <w:rPr>
          <w:rFonts w:eastAsia="TimesNewRomanPS-BoldMT" w:cs="SimSun"/>
          <w:bCs/>
          <w:i/>
          <w:color w:val="C00000"/>
          <w:lang w:eastAsia="zh-CN"/>
        </w:rPr>
        <w:tab/>
      </w:r>
      <w:r w:rsidRPr="003A1301">
        <w:rPr>
          <w:rFonts w:eastAsia="TimesNewRomanPS-BoldMT" w:cs="SimSun"/>
          <w:bCs/>
          <w:i/>
          <w:color w:val="4F81BD" w:themeColor="accent1"/>
          <w:lang w:eastAsia="zh-CN"/>
        </w:rPr>
        <w:t xml:space="preserve"># triple(3) == square(3) </w:t>
      </w:r>
    </w:p>
    <w:p w14:paraId="2BAA697C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True </w:t>
      </w:r>
    </w:p>
    <w:p w14:paraId="439D73F7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at_three(increment) </w:t>
      </w:r>
    </w:p>
    <w:p w14:paraId="0A76B43C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False </w:t>
      </w:r>
    </w:p>
    <w:p w14:paraId="06ED0BB0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at_one = intscts (identity, 1) </w:t>
      </w:r>
    </w:p>
    <w:p w14:paraId="4EE600A8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at_one(square) </w:t>
      </w:r>
    </w:p>
    <w:p w14:paraId="68B3FCD4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True </w:t>
      </w:r>
    </w:p>
    <w:p w14:paraId="5BF73C03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&gt;&gt;&gt; at_one(triple) </w:t>
      </w:r>
    </w:p>
    <w:p w14:paraId="36C6279E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False </w:t>
      </w:r>
    </w:p>
    <w:p w14:paraId="6AEA9AC8" w14:textId="77777777" w:rsidR="00C10E96" w:rsidRPr="003A1301" w:rsidRDefault="00C10E96" w:rsidP="003A1301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A1301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28718BD1" w14:textId="77777777" w:rsid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 w:rsidRPr="000F21B3">
        <w:rPr>
          <w:rFonts w:eastAsia="TimesNewRomanPS-BoldMT" w:cs="SimSun"/>
          <w:b/>
          <w:bCs/>
          <w:color w:val="auto"/>
          <w:lang w:eastAsia="zh-CN"/>
        </w:rPr>
        <w:t>Answer</w:t>
      </w:r>
      <w:r>
        <w:rPr>
          <w:rFonts w:eastAsia="TimesNewRomanPS-BoldMT" w:cs="SimSun"/>
          <w:b/>
          <w:bCs/>
          <w:color w:val="auto"/>
          <w:lang w:eastAsia="zh-CN"/>
        </w:rPr>
        <w:t xml:space="preserve">: </w:t>
      </w:r>
    </w:p>
    <w:p w14:paraId="270D9689" w14:textId="77777777" w:rsid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57FC3117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C678DD"/>
          <w:sz w:val="24"/>
        </w:rPr>
        <w:t>def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61AFEF"/>
          <w:sz w:val="24"/>
        </w:rPr>
        <w:t>intscts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D19A66"/>
          <w:sz w:val="24"/>
        </w:rPr>
        <w:t>f</w:t>
      </w:r>
      <w:r w:rsidRPr="00CD48E7">
        <w:rPr>
          <w:rFonts w:ascii="Consolas" w:eastAsia="Times New Roman" w:hAnsi="Consolas"/>
          <w:color w:val="ABB2BF"/>
          <w:sz w:val="24"/>
        </w:rPr>
        <w:t>,</w:t>
      </w:r>
      <w:r w:rsidRPr="00CD48E7">
        <w:rPr>
          <w:rFonts w:ascii="Consolas" w:eastAsia="Times New Roman" w:hAnsi="Consolas"/>
          <w:color w:val="D19A66"/>
          <w:sz w:val="24"/>
        </w:rPr>
        <w:t xml:space="preserve"> x</w:t>
      </w:r>
      <w:r w:rsidRPr="00CD48E7">
        <w:rPr>
          <w:rFonts w:ascii="Consolas" w:eastAsia="Times New Roman" w:hAnsi="Consolas"/>
          <w:color w:val="ABB2BF"/>
          <w:sz w:val="24"/>
        </w:rPr>
        <w:t>):</w:t>
      </w:r>
    </w:p>
    <w:p w14:paraId="00F42BA2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323A8506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</w:t>
      </w:r>
      <w:r w:rsidRPr="00CD48E7">
        <w:rPr>
          <w:rFonts w:ascii="Consolas" w:eastAsia="Times New Roman" w:hAnsi="Consolas"/>
          <w:color w:val="C678DD"/>
          <w:sz w:val="24"/>
        </w:rPr>
        <w:t>def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61AFEF"/>
          <w:sz w:val="24"/>
        </w:rPr>
        <w:t>g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D19A66"/>
          <w:sz w:val="24"/>
        </w:rPr>
        <w:t>function</w:t>
      </w:r>
      <w:r w:rsidRPr="00CD48E7">
        <w:rPr>
          <w:rFonts w:ascii="Consolas" w:eastAsia="Times New Roman" w:hAnsi="Consolas"/>
          <w:color w:val="ABB2BF"/>
          <w:sz w:val="24"/>
        </w:rPr>
        <w:t>):</w:t>
      </w:r>
    </w:p>
    <w:p w14:paraId="0A0E003D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</w:t>
      </w:r>
      <w:r w:rsidRPr="00CD48E7">
        <w:rPr>
          <w:rFonts w:ascii="Consolas" w:eastAsia="Times New Roman" w:hAnsi="Consolas"/>
          <w:color w:val="C678DD"/>
          <w:sz w:val="24"/>
        </w:rPr>
        <w:t>return</w:t>
      </w:r>
      <w:r w:rsidRPr="00CD48E7">
        <w:rPr>
          <w:rFonts w:ascii="Consolas" w:eastAsia="Times New Roman" w:hAnsi="Consolas"/>
          <w:color w:val="ABB2BF"/>
          <w:sz w:val="24"/>
        </w:rPr>
        <w:t xml:space="preserve"> f(x) </w:t>
      </w:r>
      <w:r w:rsidRPr="00CD48E7">
        <w:rPr>
          <w:rFonts w:ascii="Consolas" w:eastAsia="Times New Roman" w:hAnsi="Consolas"/>
          <w:color w:val="C678DD"/>
          <w:sz w:val="24"/>
        </w:rPr>
        <w:t>==</w:t>
      </w:r>
      <w:r w:rsidRPr="00CD48E7">
        <w:rPr>
          <w:rFonts w:ascii="Consolas" w:eastAsia="Times New Roman" w:hAnsi="Consolas"/>
          <w:color w:val="ABB2BF"/>
          <w:sz w:val="24"/>
        </w:rPr>
        <w:t xml:space="preserve"> function(x)</w:t>
      </w:r>
    </w:p>
    <w:p w14:paraId="562BE6F5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</w:t>
      </w:r>
      <w:r w:rsidRPr="00CD48E7">
        <w:rPr>
          <w:rFonts w:ascii="Consolas" w:eastAsia="Times New Roman" w:hAnsi="Consolas"/>
          <w:color w:val="C678DD"/>
          <w:sz w:val="24"/>
        </w:rPr>
        <w:t>return</w:t>
      </w:r>
      <w:r w:rsidRPr="00CD48E7">
        <w:rPr>
          <w:rFonts w:ascii="Consolas" w:eastAsia="Times New Roman" w:hAnsi="Consolas"/>
          <w:color w:val="ABB2BF"/>
          <w:sz w:val="24"/>
        </w:rPr>
        <w:t xml:space="preserve"> g</w:t>
      </w:r>
    </w:p>
    <w:p w14:paraId="6D482F70" w14:textId="77777777" w:rsidR="00CD48E7" w:rsidRPr="00CD48E7" w:rsidRDefault="00CD48E7" w:rsidP="00CD48E7">
      <w:pPr>
        <w:shd w:val="clear" w:color="auto" w:fill="282C34"/>
        <w:spacing w:after="240" w:line="330" w:lineRule="atLeast"/>
        <w:rPr>
          <w:rFonts w:ascii="Consolas" w:eastAsia="Times New Roman" w:hAnsi="Consolas"/>
          <w:color w:val="ABB2BF"/>
          <w:sz w:val="24"/>
        </w:rPr>
      </w:pPr>
    </w:p>
    <w:p w14:paraId="0550C989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C678DD"/>
          <w:sz w:val="24"/>
        </w:rPr>
        <w:t>def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61AFEF"/>
          <w:sz w:val="24"/>
        </w:rPr>
        <w:t>square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D19A66"/>
          <w:sz w:val="24"/>
        </w:rPr>
        <w:t>n</w:t>
      </w:r>
      <w:r w:rsidRPr="00CD48E7">
        <w:rPr>
          <w:rFonts w:ascii="Consolas" w:eastAsia="Times New Roman" w:hAnsi="Consolas"/>
          <w:color w:val="ABB2BF"/>
          <w:sz w:val="24"/>
        </w:rPr>
        <w:t>):</w:t>
      </w:r>
    </w:p>
    <w:p w14:paraId="07504B57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</w:t>
      </w:r>
      <w:r w:rsidRPr="00CD48E7">
        <w:rPr>
          <w:rFonts w:ascii="Consolas" w:eastAsia="Times New Roman" w:hAnsi="Consolas"/>
          <w:color w:val="C678DD"/>
          <w:sz w:val="24"/>
        </w:rPr>
        <w:t>return</w:t>
      </w:r>
      <w:r w:rsidRPr="00CD48E7">
        <w:rPr>
          <w:rFonts w:ascii="Consolas" w:eastAsia="Times New Roman" w:hAnsi="Consolas"/>
          <w:color w:val="ABB2BF"/>
          <w:sz w:val="24"/>
        </w:rPr>
        <w:t xml:space="preserve"> n </w:t>
      </w:r>
      <w:r w:rsidRPr="00CD48E7">
        <w:rPr>
          <w:rFonts w:ascii="Consolas" w:eastAsia="Times New Roman" w:hAnsi="Consolas"/>
          <w:color w:val="C678DD"/>
          <w:sz w:val="24"/>
        </w:rPr>
        <w:t>**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D19A66"/>
          <w:sz w:val="24"/>
        </w:rPr>
        <w:t>2</w:t>
      </w:r>
    </w:p>
    <w:p w14:paraId="2E66EF6B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3DFBB928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C678DD"/>
          <w:sz w:val="24"/>
        </w:rPr>
        <w:t>def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61AFEF"/>
          <w:sz w:val="24"/>
        </w:rPr>
        <w:t>triple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D19A66"/>
          <w:sz w:val="24"/>
        </w:rPr>
        <w:t>n</w:t>
      </w:r>
      <w:r w:rsidRPr="00CD48E7">
        <w:rPr>
          <w:rFonts w:ascii="Consolas" w:eastAsia="Times New Roman" w:hAnsi="Consolas"/>
          <w:color w:val="ABB2BF"/>
          <w:sz w:val="24"/>
        </w:rPr>
        <w:t>):</w:t>
      </w:r>
    </w:p>
    <w:p w14:paraId="7CFB12D6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</w:t>
      </w:r>
      <w:r w:rsidRPr="00CD48E7">
        <w:rPr>
          <w:rFonts w:ascii="Consolas" w:eastAsia="Times New Roman" w:hAnsi="Consolas"/>
          <w:color w:val="C678DD"/>
          <w:sz w:val="24"/>
        </w:rPr>
        <w:t>return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D19A66"/>
          <w:sz w:val="24"/>
        </w:rPr>
        <w:t>3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C678DD"/>
          <w:sz w:val="24"/>
        </w:rPr>
        <w:t>*</w:t>
      </w:r>
      <w:r w:rsidRPr="00CD48E7">
        <w:rPr>
          <w:rFonts w:ascii="Consolas" w:eastAsia="Times New Roman" w:hAnsi="Consolas"/>
          <w:color w:val="ABB2BF"/>
          <w:sz w:val="24"/>
        </w:rPr>
        <w:t xml:space="preserve"> n</w:t>
      </w:r>
    </w:p>
    <w:p w14:paraId="470E9DBE" w14:textId="77777777" w:rsidR="00CD48E7" w:rsidRPr="00CD48E7" w:rsidRDefault="00CD48E7" w:rsidP="00CD48E7">
      <w:pPr>
        <w:shd w:val="clear" w:color="auto" w:fill="282C34"/>
        <w:spacing w:after="240" w:line="330" w:lineRule="atLeast"/>
        <w:rPr>
          <w:rFonts w:ascii="Consolas" w:eastAsia="Times New Roman" w:hAnsi="Consolas"/>
          <w:color w:val="ABB2BF"/>
          <w:sz w:val="24"/>
        </w:rPr>
      </w:pPr>
    </w:p>
    <w:p w14:paraId="16C6618F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C678DD"/>
          <w:sz w:val="24"/>
        </w:rPr>
        <w:t>def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61AFEF"/>
          <w:sz w:val="24"/>
        </w:rPr>
        <w:t>increment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D19A66"/>
          <w:sz w:val="24"/>
        </w:rPr>
        <w:t>n</w:t>
      </w:r>
      <w:r w:rsidRPr="00CD48E7">
        <w:rPr>
          <w:rFonts w:ascii="Consolas" w:eastAsia="Times New Roman" w:hAnsi="Consolas"/>
          <w:color w:val="ABB2BF"/>
          <w:sz w:val="24"/>
        </w:rPr>
        <w:t>):</w:t>
      </w:r>
    </w:p>
    <w:p w14:paraId="53997521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412F4616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</w:t>
      </w:r>
      <w:r w:rsidRPr="00CD48E7">
        <w:rPr>
          <w:rFonts w:ascii="Consolas" w:eastAsia="Times New Roman" w:hAnsi="Consolas"/>
          <w:color w:val="C678DD"/>
          <w:sz w:val="24"/>
        </w:rPr>
        <w:t>return</w:t>
      </w:r>
      <w:r w:rsidRPr="00CD48E7">
        <w:rPr>
          <w:rFonts w:ascii="Consolas" w:eastAsia="Times New Roman" w:hAnsi="Consolas"/>
          <w:color w:val="ABB2BF"/>
          <w:sz w:val="24"/>
        </w:rPr>
        <w:t xml:space="preserve"> n </w:t>
      </w:r>
      <w:r w:rsidRPr="00CD48E7">
        <w:rPr>
          <w:rFonts w:ascii="Consolas" w:eastAsia="Times New Roman" w:hAnsi="Consolas"/>
          <w:color w:val="C678DD"/>
          <w:sz w:val="24"/>
        </w:rPr>
        <w:t>+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D19A66"/>
          <w:sz w:val="24"/>
        </w:rPr>
        <w:t>1</w:t>
      </w:r>
    </w:p>
    <w:p w14:paraId="4DA07E54" w14:textId="77777777" w:rsidR="00CD48E7" w:rsidRPr="00CD48E7" w:rsidRDefault="00CD48E7" w:rsidP="00CD48E7">
      <w:pPr>
        <w:shd w:val="clear" w:color="auto" w:fill="282C34"/>
        <w:spacing w:after="240" w:line="330" w:lineRule="atLeast"/>
        <w:rPr>
          <w:rFonts w:ascii="Consolas" w:eastAsia="Times New Roman" w:hAnsi="Consolas"/>
          <w:color w:val="ABB2BF"/>
          <w:sz w:val="24"/>
        </w:rPr>
      </w:pPr>
    </w:p>
    <w:p w14:paraId="211B292B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C678DD"/>
          <w:sz w:val="24"/>
        </w:rPr>
        <w:t>def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61AFEF"/>
          <w:sz w:val="24"/>
        </w:rPr>
        <w:t>identity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D19A66"/>
          <w:sz w:val="24"/>
        </w:rPr>
        <w:t>n</w:t>
      </w:r>
      <w:r w:rsidRPr="00CD48E7">
        <w:rPr>
          <w:rFonts w:ascii="Consolas" w:eastAsia="Times New Roman" w:hAnsi="Consolas"/>
          <w:color w:val="ABB2BF"/>
          <w:sz w:val="24"/>
        </w:rPr>
        <w:t>):</w:t>
      </w:r>
    </w:p>
    <w:p w14:paraId="2A07297E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6FCF9C90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</w:t>
      </w:r>
      <w:r w:rsidRPr="00CD48E7">
        <w:rPr>
          <w:rFonts w:ascii="Consolas" w:eastAsia="Times New Roman" w:hAnsi="Consolas"/>
          <w:color w:val="C678DD"/>
          <w:sz w:val="24"/>
        </w:rPr>
        <w:t>return</w:t>
      </w:r>
      <w:r w:rsidRPr="00CD48E7">
        <w:rPr>
          <w:rFonts w:ascii="Consolas" w:eastAsia="Times New Roman" w:hAnsi="Consolas"/>
          <w:color w:val="ABB2BF"/>
          <w:sz w:val="24"/>
        </w:rPr>
        <w:t xml:space="preserve"> n</w:t>
      </w:r>
    </w:p>
    <w:p w14:paraId="0AB63FB2" w14:textId="77777777" w:rsidR="00CD48E7" w:rsidRPr="00CD48E7" w:rsidRDefault="00CD48E7" w:rsidP="00CD48E7">
      <w:pPr>
        <w:shd w:val="clear" w:color="auto" w:fill="282C34"/>
        <w:spacing w:after="240" w:line="330" w:lineRule="atLeast"/>
        <w:rPr>
          <w:rFonts w:ascii="Consolas" w:eastAsia="Times New Roman" w:hAnsi="Consolas"/>
          <w:color w:val="ABB2BF"/>
          <w:sz w:val="24"/>
        </w:rPr>
      </w:pPr>
    </w:p>
    <w:p w14:paraId="0CB63B0D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C678DD"/>
          <w:sz w:val="24"/>
        </w:rPr>
        <w:t>def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61AFEF"/>
          <w:sz w:val="24"/>
        </w:rPr>
        <w:t>main</w:t>
      </w:r>
      <w:r w:rsidRPr="00CD48E7">
        <w:rPr>
          <w:rFonts w:ascii="Consolas" w:eastAsia="Times New Roman" w:hAnsi="Consolas"/>
          <w:color w:val="ABB2BF"/>
          <w:sz w:val="24"/>
        </w:rPr>
        <w:t>():</w:t>
      </w:r>
    </w:p>
    <w:p w14:paraId="46041BB8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26A82BF3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f_case </w:t>
      </w:r>
      <w:r w:rsidRPr="00CD48E7">
        <w:rPr>
          <w:rFonts w:ascii="Consolas" w:eastAsia="Times New Roman" w:hAnsi="Consolas"/>
          <w:color w:val="C678DD"/>
          <w:sz w:val="24"/>
        </w:rPr>
        <w:t>=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56B6C2"/>
          <w:sz w:val="24"/>
        </w:rPr>
        <w:t>input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98C379"/>
          <w:sz w:val="24"/>
        </w:rPr>
        <w:t>"Enter square, triple, increment or identity for 1st case: "</w:t>
      </w:r>
      <w:r w:rsidRPr="00CD48E7">
        <w:rPr>
          <w:rFonts w:ascii="Consolas" w:eastAsia="Times New Roman" w:hAnsi="Consolas"/>
          <w:color w:val="ABB2BF"/>
          <w:sz w:val="24"/>
        </w:rPr>
        <w:t>)</w:t>
      </w:r>
    </w:p>
    <w:p w14:paraId="1CAAD568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x </w:t>
      </w:r>
      <w:r w:rsidRPr="00CD48E7">
        <w:rPr>
          <w:rFonts w:ascii="Consolas" w:eastAsia="Times New Roman" w:hAnsi="Consolas"/>
          <w:color w:val="C678DD"/>
          <w:sz w:val="24"/>
        </w:rPr>
        <w:t>=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56B6C2"/>
          <w:sz w:val="24"/>
        </w:rPr>
        <w:t>int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56B6C2"/>
          <w:sz w:val="24"/>
        </w:rPr>
        <w:t>input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98C379"/>
          <w:sz w:val="24"/>
        </w:rPr>
        <w:t>"Enter x: "</w:t>
      </w:r>
      <w:r w:rsidRPr="00CD48E7">
        <w:rPr>
          <w:rFonts w:ascii="Consolas" w:eastAsia="Times New Roman" w:hAnsi="Consolas"/>
          <w:color w:val="ABB2BF"/>
          <w:sz w:val="24"/>
        </w:rPr>
        <w:t>))</w:t>
      </w:r>
    </w:p>
    <w:p w14:paraId="60C9BF3C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g_case </w:t>
      </w:r>
      <w:r w:rsidRPr="00CD48E7">
        <w:rPr>
          <w:rFonts w:ascii="Consolas" w:eastAsia="Times New Roman" w:hAnsi="Consolas"/>
          <w:color w:val="C678DD"/>
          <w:sz w:val="24"/>
        </w:rPr>
        <w:t>=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56B6C2"/>
          <w:sz w:val="24"/>
        </w:rPr>
        <w:t>input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98C379"/>
          <w:sz w:val="24"/>
        </w:rPr>
        <w:t>"Enter square, triple, increment or identity for 2nd case: "</w:t>
      </w:r>
      <w:r w:rsidRPr="00CD48E7">
        <w:rPr>
          <w:rFonts w:ascii="Consolas" w:eastAsia="Times New Roman" w:hAnsi="Consolas"/>
          <w:color w:val="ABB2BF"/>
          <w:sz w:val="24"/>
        </w:rPr>
        <w:t>)</w:t>
      </w:r>
    </w:p>
    <w:p w14:paraId="36BA5370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</w:t>
      </w:r>
      <w:r w:rsidRPr="00CD48E7">
        <w:rPr>
          <w:rFonts w:ascii="Consolas" w:eastAsia="Times New Roman" w:hAnsi="Consolas"/>
          <w:color w:val="C678DD"/>
          <w:sz w:val="24"/>
        </w:rPr>
        <w:t>try</w:t>
      </w:r>
      <w:r w:rsidRPr="00CD48E7">
        <w:rPr>
          <w:rFonts w:ascii="Consolas" w:eastAsia="Times New Roman" w:hAnsi="Consolas"/>
          <w:color w:val="ABB2BF"/>
          <w:sz w:val="24"/>
        </w:rPr>
        <w:t>:</w:t>
      </w:r>
    </w:p>
    <w:p w14:paraId="251FC615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f </w:t>
      </w:r>
      <w:r w:rsidRPr="00CD48E7">
        <w:rPr>
          <w:rFonts w:ascii="Consolas" w:eastAsia="Times New Roman" w:hAnsi="Consolas"/>
          <w:color w:val="C678DD"/>
          <w:sz w:val="24"/>
        </w:rPr>
        <w:t>=</w:t>
      </w:r>
      <w:r w:rsidRPr="00CD48E7">
        <w:rPr>
          <w:rFonts w:ascii="Consolas" w:eastAsia="Times New Roman" w:hAnsi="Consolas"/>
          <w:color w:val="ABB2BF"/>
          <w:sz w:val="24"/>
        </w:rPr>
        <w:t xml:space="preserve"> {</w:t>
      </w:r>
    </w:p>
    <w:p w14:paraId="4EFED7AA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lastRenderedPageBreak/>
        <w:t xml:space="preserve">      </w:t>
      </w:r>
      <w:r w:rsidRPr="00CD48E7">
        <w:rPr>
          <w:rFonts w:ascii="Consolas" w:eastAsia="Times New Roman" w:hAnsi="Consolas"/>
          <w:color w:val="98C379"/>
          <w:sz w:val="24"/>
        </w:rPr>
        <w:t>"square"</w:t>
      </w:r>
      <w:r w:rsidRPr="00CD48E7">
        <w:rPr>
          <w:rFonts w:ascii="Consolas" w:eastAsia="Times New Roman" w:hAnsi="Consolas"/>
          <w:color w:val="ABB2BF"/>
          <w:sz w:val="24"/>
        </w:rPr>
        <w:t>: square,</w:t>
      </w:r>
    </w:p>
    <w:p w14:paraId="21A46BE7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  </w:t>
      </w:r>
      <w:r w:rsidRPr="00CD48E7">
        <w:rPr>
          <w:rFonts w:ascii="Consolas" w:eastAsia="Times New Roman" w:hAnsi="Consolas"/>
          <w:color w:val="98C379"/>
          <w:sz w:val="24"/>
        </w:rPr>
        <w:t>"triple"</w:t>
      </w:r>
      <w:r w:rsidRPr="00CD48E7">
        <w:rPr>
          <w:rFonts w:ascii="Consolas" w:eastAsia="Times New Roman" w:hAnsi="Consolas"/>
          <w:color w:val="ABB2BF"/>
          <w:sz w:val="24"/>
        </w:rPr>
        <w:t>: triple,</w:t>
      </w:r>
    </w:p>
    <w:p w14:paraId="3BCC39E9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  </w:t>
      </w:r>
      <w:r w:rsidRPr="00CD48E7">
        <w:rPr>
          <w:rFonts w:ascii="Consolas" w:eastAsia="Times New Roman" w:hAnsi="Consolas"/>
          <w:color w:val="98C379"/>
          <w:sz w:val="24"/>
        </w:rPr>
        <w:t>"increment"</w:t>
      </w:r>
      <w:r w:rsidRPr="00CD48E7">
        <w:rPr>
          <w:rFonts w:ascii="Consolas" w:eastAsia="Times New Roman" w:hAnsi="Consolas"/>
          <w:color w:val="ABB2BF"/>
          <w:sz w:val="24"/>
        </w:rPr>
        <w:t>: increment,</w:t>
      </w:r>
    </w:p>
    <w:p w14:paraId="24D673F1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  </w:t>
      </w:r>
      <w:r w:rsidRPr="00CD48E7">
        <w:rPr>
          <w:rFonts w:ascii="Consolas" w:eastAsia="Times New Roman" w:hAnsi="Consolas"/>
          <w:color w:val="98C379"/>
          <w:sz w:val="24"/>
        </w:rPr>
        <w:t>"identity"</w:t>
      </w:r>
      <w:r w:rsidRPr="00CD48E7">
        <w:rPr>
          <w:rFonts w:ascii="Consolas" w:eastAsia="Times New Roman" w:hAnsi="Consolas"/>
          <w:color w:val="ABB2BF"/>
          <w:sz w:val="24"/>
        </w:rPr>
        <w:t>: identity,</w:t>
      </w:r>
    </w:p>
    <w:p w14:paraId="522AA54A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>    }[f_case]</w:t>
      </w:r>
    </w:p>
    <w:p w14:paraId="4913DF53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</w:t>
      </w:r>
      <w:r w:rsidRPr="00CD48E7">
        <w:rPr>
          <w:rFonts w:ascii="Consolas" w:eastAsia="Times New Roman" w:hAnsi="Consolas"/>
          <w:color w:val="C678DD"/>
          <w:sz w:val="24"/>
        </w:rPr>
        <w:t>except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56B6C2"/>
          <w:sz w:val="24"/>
        </w:rPr>
        <w:t>KeyError</w:t>
      </w:r>
      <w:r w:rsidRPr="00CD48E7">
        <w:rPr>
          <w:rFonts w:ascii="Consolas" w:eastAsia="Times New Roman" w:hAnsi="Consolas"/>
          <w:color w:val="ABB2BF"/>
          <w:sz w:val="24"/>
        </w:rPr>
        <w:t>:</w:t>
      </w:r>
    </w:p>
    <w:p w14:paraId="1A6B4C05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</w:t>
      </w:r>
      <w:r w:rsidRPr="00CD48E7">
        <w:rPr>
          <w:rFonts w:ascii="Consolas" w:eastAsia="Times New Roman" w:hAnsi="Consolas"/>
          <w:color w:val="56B6C2"/>
          <w:sz w:val="24"/>
        </w:rPr>
        <w:t>print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C678DD"/>
          <w:sz w:val="24"/>
        </w:rPr>
        <w:t>f</w:t>
      </w:r>
      <w:r w:rsidRPr="00CD48E7">
        <w:rPr>
          <w:rFonts w:ascii="Consolas" w:eastAsia="Times New Roman" w:hAnsi="Consolas"/>
          <w:color w:val="98C379"/>
          <w:sz w:val="24"/>
        </w:rPr>
        <w:t>"Invalid function name. Please enter one of the following: square, triple, increment, identity."</w:t>
      </w:r>
      <w:r w:rsidRPr="00CD48E7">
        <w:rPr>
          <w:rFonts w:ascii="Consolas" w:eastAsia="Times New Roman" w:hAnsi="Consolas"/>
          <w:color w:val="ABB2BF"/>
          <w:sz w:val="24"/>
        </w:rPr>
        <w:t>)</w:t>
      </w:r>
    </w:p>
    <w:p w14:paraId="21501FA1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</w:t>
      </w:r>
      <w:r w:rsidRPr="00CD48E7">
        <w:rPr>
          <w:rFonts w:ascii="Consolas" w:eastAsia="Times New Roman" w:hAnsi="Consolas"/>
          <w:color w:val="56B6C2"/>
          <w:sz w:val="24"/>
        </w:rPr>
        <w:t>exit</w:t>
      </w:r>
      <w:r w:rsidRPr="00CD48E7">
        <w:rPr>
          <w:rFonts w:ascii="Consolas" w:eastAsia="Times New Roman" w:hAnsi="Consolas"/>
          <w:color w:val="ABB2BF"/>
          <w:sz w:val="24"/>
        </w:rPr>
        <w:t>()</w:t>
      </w:r>
    </w:p>
    <w:p w14:paraId="19DA25BA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60E619EC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</w:t>
      </w:r>
      <w:r w:rsidRPr="00CD48E7">
        <w:rPr>
          <w:rFonts w:ascii="Consolas" w:eastAsia="Times New Roman" w:hAnsi="Consolas"/>
          <w:color w:val="C678DD"/>
          <w:sz w:val="24"/>
        </w:rPr>
        <w:t>try</w:t>
      </w:r>
      <w:r w:rsidRPr="00CD48E7">
        <w:rPr>
          <w:rFonts w:ascii="Consolas" w:eastAsia="Times New Roman" w:hAnsi="Consolas"/>
          <w:color w:val="ABB2BF"/>
          <w:sz w:val="24"/>
        </w:rPr>
        <w:t>:</w:t>
      </w:r>
    </w:p>
    <w:p w14:paraId="767D6C44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g </w:t>
      </w:r>
      <w:r w:rsidRPr="00CD48E7">
        <w:rPr>
          <w:rFonts w:ascii="Consolas" w:eastAsia="Times New Roman" w:hAnsi="Consolas"/>
          <w:color w:val="C678DD"/>
          <w:sz w:val="24"/>
        </w:rPr>
        <w:t>=</w:t>
      </w:r>
      <w:r w:rsidRPr="00CD48E7">
        <w:rPr>
          <w:rFonts w:ascii="Consolas" w:eastAsia="Times New Roman" w:hAnsi="Consolas"/>
          <w:color w:val="ABB2BF"/>
          <w:sz w:val="24"/>
        </w:rPr>
        <w:t xml:space="preserve"> {</w:t>
      </w:r>
    </w:p>
    <w:p w14:paraId="44AF5E5F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  </w:t>
      </w:r>
      <w:r w:rsidRPr="00CD48E7">
        <w:rPr>
          <w:rFonts w:ascii="Consolas" w:eastAsia="Times New Roman" w:hAnsi="Consolas"/>
          <w:color w:val="98C379"/>
          <w:sz w:val="24"/>
        </w:rPr>
        <w:t>"square"</w:t>
      </w:r>
      <w:r w:rsidRPr="00CD48E7">
        <w:rPr>
          <w:rFonts w:ascii="Consolas" w:eastAsia="Times New Roman" w:hAnsi="Consolas"/>
          <w:color w:val="ABB2BF"/>
          <w:sz w:val="24"/>
        </w:rPr>
        <w:t>: square,</w:t>
      </w:r>
    </w:p>
    <w:p w14:paraId="16C42B1F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  </w:t>
      </w:r>
      <w:r w:rsidRPr="00CD48E7">
        <w:rPr>
          <w:rFonts w:ascii="Consolas" w:eastAsia="Times New Roman" w:hAnsi="Consolas"/>
          <w:color w:val="98C379"/>
          <w:sz w:val="24"/>
        </w:rPr>
        <w:t>"triple"</w:t>
      </w:r>
      <w:r w:rsidRPr="00CD48E7">
        <w:rPr>
          <w:rFonts w:ascii="Consolas" w:eastAsia="Times New Roman" w:hAnsi="Consolas"/>
          <w:color w:val="ABB2BF"/>
          <w:sz w:val="24"/>
        </w:rPr>
        <w:t>: triple,</w:t>
      </w:r>
    </w:p>
    <w:p w14:paraId="7EB6F81C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  </w:t>
      </w:r>
      <w:r w:rsidRPr="00CD48E7">
        <w:rPr>
          <w:rFonts w:ascii="Consolas" w:eastAsia="Times New Roman" w:hAnsi="Consolas"/>
          <w:color w:val="98C379"/>
          <w:sz w:val="24"/>
        </w:rPr>
        <w:t>"increment"</w:t>
      </w:r>
      <w:r w:rsidRPr="00CD48E7">
        <w:rPr>
          <w:rFonts w:ascii="Consolas" w:eastAsia="Times New Roman" w:hAnsi="Consolas"/>
          <w:color w:val="ABB2BF"/>
          <w:sz w:val="24"/>
        </w:rPr>
        <w:t>: increment,</w:t>
      </w:r>
    </w:p>
    <w:p w14:paraId="4C593EAF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  </w:t>
      </w:r>
      <w:r w:rsidRPr="00CD48E7">
        <w:rPr>
          <w:rFonts w:ascii="Consolas" w:eastAsia="Times New Roman" w:hAnsi="Consolas"/>
          <w:color w:val="98C379"/>
          <w:sz w:val="24"/>
        </w:rPr>
        <w:t>"identity"</w:t>
      </w:r>
      <w:r w:rsidRPr="00CD48E7">
        <w:rPr>
          <w:rFonts w:ascii="Consolas" w:eastAsia="Times New Roman" w:hAnsi="Consolas"/>
          <w:color w:val="ABB2BF"/>
          <w:sz w:val="24"/>
        </w:rPr>
        <w:t>: identity,</w:t>
      </w:r>
    </w:p>
    <w:p w14:paraId="16C6AACD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>    }[g_case]</w:t>
      </w:r>
    </w:p>
    <w:p w14:paraId="5E932B2D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</w:t>
      </w:r>
      <w:r w:rsidRPr="00CD48E7">
        <w:rPr>
          <w:rFonts w:ascii="Consolas" w:eastAsia="Times New Roman" w:hAnsi="Consolas"/>
          <w:color w:val="C678DD"/>
          <w:sz w:val="24"/>
        </w:rPr>
        <w:t>except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56B6C2"/>
          <w:sz w:val="24"/>
        </w:rPr>
        <w:t>KeyError</w:t>
      </w:r>
      <w:r w:rsidRPr="00CD48E7">
        <w:rPr>
          <w:rFonts w:ascii="Consolas" w:eastAsia="Times New Roman" w:hAnsi="Consolas"/>
          <w:color w:val="ABB2BF"/>
          <w:sz w:val="24"/>
        </w:rPr>
        <w:t>:</w:t>
      </w:r>
    </w:p>
    <w:p w14:paraId="4EEC39BC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</w:t>
      </w:r>
      <w:r w:rsidRPr="00CD48E7">
        <w:rPr>
          <w:rFonts w:ascii="Consolas" w:eastAsia="Times New Roman" w:hAnsi="Consolas"/>
          <w:color w:val="56B6C2"/>
          <w:sz w:val="24"/>
        </w:rPr>
        <w:t>print</w:t>
      </w:r>
      <w:r w:rsidRPr="00CD48E7">
        <w:rPr>
          <w:rFonts w:ascii="Consolas" w:eastAsia="Times New Roman" w:hAnsi="Consolas"/>
          <w:color w:val="ABB2BF"/>
          <w:sz w:val="24"/>
        </w:rPr>
        <w:t>(</w:t>
      </w:r>
      <w:r w:rsidRPr="00CD48E7">
        <w:rPr>
          <w:rFonts w:ascii="Consolas" w:eastAsia="Times New Roman" w:hAnsi="Consolas"/>
          <w:color w:val="C678DD"/>
          <w:sz w:val="24"/>
        </w:rPr>
        <w:t>f</w:t>
      </w:r>
      <w:r w:rsidRPr="00CD48E7">
        <w:rPr>
          <w:rFonts w:ascii="Consolas" w:eastAsia="Times New Roman" w:hAnsi="Consolas"/>
          <w:color w:val="98C379"/>
          <w:sz w:val="24"/>
        </w:rPr>
        <w:t>"Invalid function name. Please enter one of the following: square, triple, increment, identity."</w:t>
      </w:r>
      <w:r w:rsidRPr="00CD48E7">
        <w:rPr>
          <w:rFonts w:ascii="Consolas" w:eastAsia="Times New Roman" w:hAnsi="Consolas"/>
          <w:color w:val="ABB2BF"/>
          <w:sz w:val="24"/>
        </w:rPr>
        <w:t>)</w:t>
      </w:r>
    </w:p>
    <w:p w14:paraId="576FB9B6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  </w:t>
      </w:r>
      <w:r w:rsidRPr="00CD48E7">
        <w:rPr>
          <w:rFonts w:ascii="Consolas" w:eastAsia="Times New Roman" w:hAnsi="Consolas"/>
          <w:color w:val="56B6C2"/>
          <w:sz w:val="24"/>
        </w:rPr>
        <w:t>exit</w:t>
      </w:r>
      <w:r w:rsidRPr="00CD48E7">
        <w:rPr>
          <w:rFonts w:ascii="Consolas" w:eastAsia="Times New Roman" w:hAnsi="Consolas"/>
          <w:color w:val="ABB2BF"/>
          <w:sz w:val="24"/>
        </w:rPr>
        <w:t>()</w:t>
      </w:r>
    </w:p>
    <w:p w14:paraId="743461D7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189A766F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x_val </w:t>
      </w:r>
      <w:r w:rsidRPr="00CD48E7">
        <w:rPr>
          <w:rFonts w:ascii="Consolas" w:eastAsia="Times New Roman" w:hAnsi="Consolas"/>
          <w:color w:val="C678DD"/>
          <w:sz w:val="24"/>
        </w:rPr>
        <w:t>=</w:t>
      </w:r>
      <w:r w:rsidRPr="00CD48E7">
        <w:rPr>
          <w:rFonts w:ascii="Consolas" w:eastAsia="Times New Roman" w:hAnsi="Consolas"/>
          <w:color w:val="ABB2BF"/>
          <w:sz w:val="24"/>
        </w:rPr>
        <w:t xml:space="preserve"> intscts(f, x)</w:t>
      </w:r>
    </w:p>
    <w:p w14:paraId="78BE4794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 xml:space="preserve">  </w:t>
      </w:r>
      <w:r w:rsidRPr="00CD48E7">
        <w:rPr>
          <w:rFonts w:ascii="Consolas" w:eastAsia="Times New Roman" w:hAnsi="Consolas"/>
          <w:color w:val="56B6C2"/>
          <w:sz w:val="24"/>
        </w:rPr>
        <w:t>print</w:t>
      </w:r>
      <w:r w:rsidRPr="00CD48E7">
        <w:rPr>
          <w:rFonts w:ascii="Consolas" w:eastAsia="Times New Roman" w:hAnsi="Consolas"/>
          <w:color w:val="ABB2BF"/>
          <w:sz w:val="24"/>
        </w:rPr>
        <w:t>(x_val(g))</w:t>
      </w:r>
    </w:p>
    <w:p w14:paraId="36CCEF01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6EF9C51D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C678DD"/>
          <w:sz w:val="24"/>
        </w:rPr>
        <w:t>if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E06C75"/>
          <w:sz w:val="24"/>
        </w:rPr>
        <w:t>__name__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C678DD"/>
          <w:sz w:val="24"/>
        </w:rPr>
        <w:t>==</w:t>
      </w:r>
      <w:r w:rsidRPr="00CD48E7">
        <w:rPr>
          <w:rFonts w:ascii="Consolas" w:eastAsia="Times New Roman" w:hAnsi="Consolas"/>
          <w:color w:val="ABB2BF"/>
          <w:sz w:val="24"/>
        </w:rPr>
        <w:t xml:space="preserve"> </w:t>
      </w:r>
      <w:r w:rsidRPr="00CD48E7">
        <w:rPr>
          <w:rFonts w:ascii="Consolas" w:eastAsia="Times New Roman" w:hAnsi="Consolas"/>
          <w:color w:val="98C379"/>
          <w:sz w:val="24"/>
        </w:rPr>
        <w:t>"__main__"</w:t>
      </w:r>
      <w:r w:rsidRPr="00CD48E7">
        <w:rPr>
          <w:rFonts w:ascii="Consolas" w:eastAsia="Times New Roman" w:hAnsi="Consolas"/>
          <w:color w:val="ABB2BF"/>
          <w:sz w:val="24"/>
        </w:rPr>
        <w:t>:</w:t>
      </w:r>
    </w:p>
    <w:p w14:paraId="7F0BDBDF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CD48E7">
        <w:rPr>
          <w:rFonts w:ascii="Consolas" w:eastAsia="Times New Roman" w:hAnsi="Consolas"/>
          <w:color w:val="ABB2BF"/>
          <w:sz w:val="24"/>
        </w:rPr>
        <w:t>  main()</w:t>
      </w:r>
    </w:p>
    <w:p w14:paraId="04FF0169" w14:textId="77777777" w:rsidR="00CD48E7" w:rsidRPr="00CD48E7" w:rsidRDefault="00CD48E7" w:rsidP="00CD48E7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4F54D5CB" w14:textId="77777777" w:rsid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049AA64A" w14:textId="77777777" w:rsidR="000F21B3" w:rsidRPr="000F21B3" w:rsidRDefault="000F21B3" w:rsidP="000F21B3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>
        <w:rPr>
          <w:rFonts w:eastAsia="TimesNewRomanPS-BoldMT" w:cs="SimSun"/>
          <w:b/>
          <w:bCs/>
          <w:color w:val="auto"/>
          <w:lang w:eastAsia="zh-CN"/>
        </w:rPr>
        <w:t xml:space="preserve">  </w:t>
      </w:r>
    </w:p>
    <w:p w14:paraId="3BEA1AAF" w14:textId="77777777" w:rsidR="000F21B3" w:rsidRPr="00214090" w:rsidRDefault="000F21B3" w:rsidP="000F21B3">
      <w:pPr>
        <w:pStyle w:val="Default"/>
        <w:ind w:left="720" w:firstLine="720"/>
        <w:rPr>
          <w:i/>
          <w:color w:val="FF0000"/>
          <w:sz w:val="23"/>
          <w:szCs w:val="23"/>
        </w:rPr>
      </w:pPr>
    </w:p>
    <w:p w14:paraId="4540E850" w14:textId="77777777" w:rsidR="00C10E96" w:rsidRPr="000F21B3" w:rsidRDefault="00C10E96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61D1010" w14:textId="77777777" w:rsidR="007E1F19" w:rsidRPr="007E1F19" w:rsidRDefault="007E1F19" w:rsidP="0009071E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 w:rsidRPr="007E1F19">
        <w:rPr>
          <w:rFonts w:eastAsia="TimesNewRomanPS-BoldMT" w:cs="SimSun"/>
          <w:bCs/>
          <w:lang w:eastAsia="zh-CN"/>
        </w:rPr>
        <w:t xml:space="preserve">Complete the following function </w:t>
      </w:r>
    </w:p>
    <w:p w14:paraId="03FE2F33" w14:textId="77777777" w:rsidR="007E1F19" w:rsidRDefault="007E1F19" w:rsidP="007E1F19">
      <w:pPr>
        <w:pStyle w:val="Default"/>
        <w:ind w:left="360"/>
        <w:rPr>
          <w:sz w:val="23"/>
          <w:szCs w:val="23"/>
        </w:rPr>
      </w:pPr>
    </w:p>
    <w:p w14:paraId="496574E5" w14:textId="77777777" w:rsidR="007E1F19" w:rsidRDefault="007E1F19" w:rsidP="007E1F19">
      <w:pPr>
        <w:pStyle w:val="Default"/>
        <w:ind w:left="1080" w:firstLine="360"/>
        <w:rPr>
          <w:sz w:val="23"/>
          <w:szCs w:val="23"/>
        </w:rPr>
      </w:pPr>
      <w:r w:rsidRPr="00E02034">
        <w:rPr>
          <w:rFonts w:eastAsia="TimesNewRomanPS-BoldMT" w:cs="SimSun"/>
          <w:b/>
          <w:bCs/>
          <w:i/>
          <w:color w:val="1F497D" w:themeColor="text2"/>
          <w:lang w:eastAsia="zh-CN"/>
        </w:rPr>
        <w:t xml:space="preserve">def  </w:t>
      </w:r>
      <w:r>
        <w:rPr>
          <w:sz w:val="23"/>
          <w:szCs w:val="23"/>
        </w:rPr>
        <w:t xml:space="preserve">   </w:t>
      </w:r>
      <w:r w:rsidRPr="00E02034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f():</w:t>
      </w:r>
      <w:r>
        <w:rPr>
          <w:sz w:val="23"/>
          <w:szCs w:val="23"/>
        </w:rPr>
        <w:t xml:space="preserve"> </w:t>
      </w:r>
    </w:p>
    <w:p w14:paraId="544245F7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</w:t>
      </w: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 w14:paraId="0D82E73B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  &gt;&gt;&gt; f()()(3)() </w:t>
      </w:r>
    </w:p>
    <w:p w14:paraId="71ED7562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  3 </w:t>
      </w:r>
    </w:p>
    <w:p w14:paraId="3DBD1E39" w14:textId="77777777" w:rsidR="007E1F19" w:rsidRPr="00E02034" w:rsidRDefault="007E1F19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E02034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1B3D40A8" w14:textId="77777777" w:rsidR="007E1F19" w:rsidRPr="00E02034" w:rsidRDefault="001461DC" w:rsidP="00E0203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</w:t>
      </w:r>
      <w:r w:rsidR="00731AEE">
        <w:rPr>
          <w:rFonts w:eastAsia="TimesNewRomanPS-BoldMT" w:cs="SimSun"/>
          <w:bCs/>
          <w:i/>
          <w:color w:val="C00000"/>
          <w:lang w:eastAsia="zh-CN"/>
        </w:rPr>
        <w:t xml:space="preserve"># </w:t>
      </w:r>
      <w:r>
        <w:rPr>
          <w:rFonts w:eastAsia="TimesNewRomanPS-BoldMT" w:cs="SimSun"/>
          <w:bCs/>
          <w:i/>
          <w:color w:val="C00000"/>
          <w:lang w:eastAsia="zh-CN"/>
        </w:rPr>
        <w:t>Your</w:t>
      </w:r>
      <w:r w:rsidR="00E02034">
        <w:rPr>
          <w:rFonts w:eastAsia="TimesNewRomanPS-BoldMT" w:cs="SimSun"/>
          <w:bCs/>
          <w:i/>
          <w:color w:val="C00000"/>
          <w:lang w:eastAsia="zh-CN"/>
        </w:rPr>
        <w:t xml:space="preserve"> Program</w:t>
      </w:r>
    </w:p>
    <w:p w14:paraId="17E63F9B" w14:textId="29B67FC0" w:rsidR="007E1F19" w:rsidRDefault="007E1F19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1456AEB" w14:textId="668CA3C3" w:rsidR="00550ABA" w:rsidRDefault="00550ABA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 w:rsidRPr="000F21B3">
        <w:rPr>
          <w:rFonts w:eastAsia="TimesNewRomanPS-BoldMT" w:cs="SimSun"/>
          <w:b/>
          <w:bCs/>
          <w:color w:val="auto"/>
          <w:lang w:eastAsia="zh-CN"/>
        </w:rPr>
        <w:t>Answer</w:t>
      </w:r>
      <w:r>
        <w:rPr>
          <w:rFonts w:eastAsia="TimesNewRomanPS-BoldMT" w:cs="SimSun"/>
          <w:b/>
          <w:bCs/>
          <w:color w:val="auto"/>
          <w:lang w:eastAsia="zh-CN"/>
        </w:rPr>
        <w:t xml:space="preserve">: </w:t>
      </w:r>
    </w:p>
    <w:p w14:paraId="3C7360E8" w14:textId="315981CB" w:rsidR="009A7983" w:rsidRDefault="009A7983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51D51699" w14:textId="76D0BADA" w:rsidR="009A7983" w:rsidRDefault="009A7983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409D4424" w14:textId="6C4BF829" w:rsidR="009A7983" w:rsidRDefault="009A7983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397C29FE" w14:textId="77777777" w:rsidR="009A7983" w:rsidRDefault="009A7983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3F239C21" w14:textId="77777777" w:rsidR="00550ABA" w:rsidRDefault="00550ABA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466DD304" w14:textId="77777777" w:rsidR="003A1906" w:rsidRPr="003A1906" w:rsidRDefault="003A1906" w:rsidP="003A1906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A1906">
        <w:rPr>
          <w:rFonts w:ascii="Consolas" w:eastAsia="Times New Roman" w:hAnsi="Consolas"/>
          <w:color w:val="C678DD"/>
          <w:sz w:val="24"/>
        </w:rPr>
        <w:t>def</w:t>
      </w:r>
      <w:r w:rsidRPr="003A1906">
        <w:rPr>
          <w:rFonts w:ascii="Consolas" w:eastAsia="Times New Roman" w:hAnsi="Consolas"/>
          <w:color w:val="ABB2BF"/>
          <w:sz w:val="24"/>
        </w:rPr>
        <w:t xml:space="preserve"> </w:t>
      </w:r>
      <w:r w:rsidRPr="003A1906">
        <w:rPr>
          <w:rFonts w:ascii="Consolas" w:eastAsia="Times New Roman" w:hAnsi="Consolas"/>
          <w:color w:val="61AFEF"/>
          <w:sz w:val="24"/>
        </w:rPr>
        <w:t>f</w:t>
      </w:r>
      <w:r w:rsidRPr="003A1906">
        <w:rPr>
          <w:rFonts w:ascii="Consolas" w:eastAsia="Times New Roman" w:hAnsi="Consolas"/>
          <w:color w:val="ABB2BF"/>
          <w:sz w:val="24"/>
        </w:rPr>
        <w:t>():</w:t>
      </w:r>
    </w:p>
    <w:p w14:paraId="7E4517BE" w14:textId="77777777" w:rsidR="003A1906" w:rsidRPr="003A1906" w:rsidRDefault="003A1906" w:rsidP="003A1906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A1906">
        <w:rPr>
          <w:rFonts w:ascii="Consolas" w:eastAsia="Times New Roman" w:hAnsi="Consolas"/>
          <w:color w:val="ABB2BF"/>
          <w:sz w:val="24"/>
        </w:rPr>
        <w:t xml:space="preserve">    </w:t>
      </w:r>
      <w:r w:rsidRPr="003A1906">
        <w:rPr>
          <w:rFonts w:ascii="Consolas" w:eastAsia="Times New Roman" w:hAnsi="Consolas"/>
          <w:color w:val="C678DD"/>
          <w:sz w:val="24"/>
        </w:rPr>
        <w:t>return</w:t>
      </w:r>
      <w:r w:rsidRPr="003A1906">
        <w:rPr>
          <w:rFonts w:ascii="Consolas" w:eastAsia="Times New Roman" w:hAnsi="Consolas"/>
          <w:color w:val="ABB2BF"/>
          <w:sz w:val="24"/>
        </w:rPr>
        <w:t xml:space="preserve"> </w:t>
      </w:r>
      <w:r w:rsidRPr="003A1906">
        <w:rPr>
          <w:rFonts w:ascii="Consolas" w:eastAsia="Times New Roman" w:hAnsi="Consolas"/>
          <w:color w:val="C678DD"/>
          <w:sz w:val="24"/>
        </w:rPr>
        <w:t>lambda</w:t>
      </w:r>
      <w:r w:rsidRPr="003A1906">
        <w:rPr>
          <w:rFonts w:ascii="Consolas" w:eastAsia="Times New Roman" w:hAnsi="Consolas"/>
          <w:color w:val="ABB2BF"/>
          <w:sz w:val="24"/>
        </w:rPr>
        <w:t xml:space="preserve">: </w:t>
      </w:r>
      <w:r w:rsidRPr="003A1906">
        <w:rPr>
          <w:rFonts w:ascii="Consolas" w:eastAsia="Times New Roman" w:hAnsi="Consolas"/>
          <w:color w:val="C678DD"/>
          <w:sz w:val="24"/>
        </w:rPr>
        <w:t>lambda</w:t>
      </w:r>
      <w:r w:rsidRPr="003A1906">
        <w:rPr>
          <w:rFonts w:ascii="Consolas" w:eastAsia="Times New Roman" w:hAnsi="Consolas"/>
          <w:color w:val="ABB2BF"/>
          <w:sz w:val="24"/>
        </w:rPr>
        <w:t xml:space="preserve"> </w:t>
      </w:r>
      <w:r w:rsidRPr="003A1906">
        <w:rPr>
          <w:rFonts w:ascii="Consolas" w:eastAsia="Times New Roman" w:hAnsi="Consolas"/>
          <w:color w:val="D19A66"/>
          <w:sz w:val="24"/>
        </w:rPr>
        <w:t>x</w:t>
      </w:r>
      <w:r w:rsidRPr="003A1906">
        <w:rPr>
          <w:rFonts w:ascii="Consolas" w:eastAsia="Times New Roman" w:hAnsi="Consolas"/>
          <w:color w:val="ABB2BF"/>
          <w:sz w:val="24"/>
        </w:rPr>
        <w:t xml:space="preserve">: </w:t>
      </w:r>
      <w:r w:rsidRPr="003A1906">
        <w:rPr>
          <w:rFonts w:ascii="Consolas" w:eastAsia="Times New Roman" w:hAnsi="Consolas"/>
          <w:color w:val="C678DD"/>
          <w:sz w:val="24"/>
        </w:rPr>
        <w:t>lambda</w:t>
      </w:r>
      <w:r w:rsidRPr="003A1906">
        <w:rPr>
          <w:rFonts w:ascii="Consolas" w:eastAsia="Times New Roman" w:hAnsi="Consolas"/>
          <w:color w:val="ABB2BF"/>
          <w:sz w:val="24"/>
        </w:rPr>
        <w:t>: x</w:t>
      </w:r>
    </w:p>
    <w:p w14:paraId="3BACC551" w14:textId="77777777" w:rsidR="003A1906" w:rsidRPr="003A1906" w:rsidRDefault="003A1906" w:rsidP="003A1906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6E1A807A" w14:textId="77777777" w:rsidR="003A1906" w:rsidRPr="003A1906" w:rsidRDefault="003A1906" w:rsidP="003A1906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A1906">
        <w:rPr>
          <w:rFonts w:ascii="Consolas" w:eastAsia="Times New Roman" w:hAnsi="Consolas"/>
          <w:color w:val="ABB2BF"/>
          <w:sz w:val="24"/>
        </w:rPr>
        <w:t xml:space="preserve">result </w:t>
      </w:r>
      <w:r w:rsidRPr="003A1906">
        <w:rPr>
          <w:rFonts w:ascii="Consolas" w:eastAsia="Times New Roman" w:hAnsi="Consolas"/>
          <w:color w:val="C678DD"/>
          <w:sz w:val="24"/>
        </w:rPr>
        <w:t>=</w:t>
      </w:r>
      <w:r w:rsidRPr="003A1906">
        <w:rPr>
          <w:rFonts w:ascii="Consolas" w:eastAsia="Times New Roman" w:hAnsi="Consolas"/>
          <w:color w:val="ABB2BF"/>
          <w:sz w:val="24"/>
        </w:rPr>
        <w:t xml:space="preserve"> f()()(</w:t>
      </w:r>
      <w:r w:rsidRPr="003A1906">
        <w:rPr>
          <w:rFonts w:ascii="Consolas" w:eastAsia="Times New Roman" w:hAnsi="Consolas"/>
          <w:color w:val="D19A66"/>
          <w:sz w:val="24"/>
        </w:rPr>
        <w:t>3</w:t>
      </w:r>
      <w:r w:rsidRPr="003A1906">
        <w:rPr>
          <w:rFonts w:ascii="Consolas" w:eastAsia="Times New Roman" w:hAnsi="Consolas"/>
          <w:color w:val="ABB2BF"/>
          <w:sz w:val="24"/>
        </w:rPr>
        <w:t>)()</w:t>
      </w:r>
    </w:p>
    <w:p w14:paraId="09BFB02D" w14:textId="77777777" w:rsidR="003A1906" w:rsidRPr="003A1906" w:rsidRDefault="003A1906" w:rsidP="003A1906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3A1906">
        <w:rPr>
          <w:rFonts w:ascii="Consolas" w:eastAsia="Times New Roman" w:hAnsi="Consolas"/>
          <w:color w:val="56B6C2"/>
          <w:sz w:val="24"/>
        </w:rPr>
        <w:t>print</w:t>
      </w:r>
      <w:r w:rsidRPr="003A1906">
        <w:rPr>
          <w:rFonts w:ascii="Consolas" w:eastAsia="Times New Roman" w:hAnsi="Consolas"/>
          <w:color w:val="ABB2BF"/>
          <w:sz w:val="24"/>
        </w:rPr>
        <w:t>(result)</w:t>
      </w:r>
    </w:p>
    <w:p w14:paraId="542960E6" w14:textId="77777777" w:rsidR="00550ABA" w:rsidRDefault="00550ABA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52773943" w14:textId="77777777" w:rsidR="00550ABA" w:rsidRPr="000F21B3" w:rsidRDefault="00550ABA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>
        <w:rPr>
          <w:rFonts w:eastAsia="TimesNewRomanPS-BoldMT" w:cs="SimSun"/>
          <w:b/>
          <w:bCs/>
          <w:color w:val="auto"/>
          <w:lang w:eastAsia="zh-CN"/>
        </w:rPr>
        <w:t xml:space="preserve">  </w:t>
      </w:r>
    </w:p>
    <w:p w14:paraId="42DC93C9" w14:textId="77777777" w:rsidR="00550ABA" w:rsidRPr="00214090" w:rsidRDefault="00550ABA" w:rsidP="00550ABA">
      <w:pPr>
        <w:pStyle w:val="Default"/>
        <w:ind w:left="720" w:firstLine="720"/>
        <w:rPr>
          <w:i/>
          <w:color w:val="FF0000"/>
          <w:sz w:val="23"/>
          <w:szCs w:val="23"/>
        </w:rPr>
      </w:pPr>
    </w:p>
    <w:p w14:paraId="594FB0FB" w14:textId="77777777" w:rsidR="00550ABA" w:rsidRPr="00550ABA" w:rsidRDefault="00550ABA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7722D73A" w14:textId="77777777" w:rsidR="00593630" w:rsidRPr="00593630" w:rsidRDefault="00593630" w:rsidP="00CC1DFC">
      <w:pPr>
        <w:pStyle w:val="Default"/>
        <w:numPr>
          <w:ilvl w:val="0"/>
          <w:numId w:val="8"/>
        </w:numPr>
        <w:ind w:left="270" w:hanging="270"/>
      </w:pPr>
      <w:r w:rsidRPr="00593630">
        <w:rPr>
          <w:rFonts w:eastAsia="TimesNewRomanPS-BoldMT" w:cs="SimSun"/>
          <w:bCs/>
          <w:lang w:eastAsia="zh-CN"/>
        </w:rPr>
        <w:t>Define</w:t>
      </w:r>
      <w:r w:rsidR="00CC1DFC">
        <w:rPr>
          <w:rFonts w:eastAsia="TimesNewRomanPS-BoldMT" w:cs="SimSun"/>
          <w:bCs/>
          <w:lang w:eastAsia="zh-CN"/>
        </w:rPr>
        <w:t xml:space="preserve"> a function </w:t>
      </w:r>
      <w:r w:rsidR="00CC1DFC" w:rsidRPr="007A0989">
        <w:rPr>
          <w:i/>
          <w:color w:val="0070C0"/>
          <w:sz w:val="23"/>
          <w:szCs w:val="23"/>
        </w:rPr>
        <w:t>"</w:t>
      </w:r>
      <w:r w:rsidRPr="007A0989">
        <w:rPr>
          <w:i/>
          <w:color w:val="0070C0"/>
          <w:sz w:val="23"/>
          <w:szCs w:val="23"/>
        </w:rPr>
        <w:t>smth</w:t>
      </w:r>
      <w:r w:rsidR="00CC1DFC" w:rsidRPr="007A0989">
        <w:rPr>
          <w:i/>
          <w:color w:val="0070C0"/>
          <w:sz w:val="23"/>
          <w:szCs w:val="23"/>
        </w:rPr>
        <w:t>"</w:t>
      </w:r>
      <w:r w:rsidRPr="007A0989">
        <w:rPr>
          <w:rFonts w:eastAsia="TimesNewRomanPS-BoldMT" w:cs="SimSun"/>
          <w:bCs/>
          <w:i/>
          <w:color w:val="1F497D" w:themeColor="text2"/>
          <w:lang w:eastAsia="zh-CN"/>
        </w:rPr>
        <w:t xml:space="preserve"> </w:t>
      </w:r>
      <w:r w:rsidRPr="00593630">
        <w:rPr>
          <w:rFonts w:eastAsia="TimesNewRomanPS-BoldMT" w:cs="SimSun"/>
          <w:bCs/>
          <w:lang w:eastAsia="zh-CN"/>
        </w:rPr>
        <w:t>that</w:t>
      </w:r>
      <w:r w:rsidRPr="00593630">
        <w:t xml:space="preserve"> takes a function </w:t>
      </w:r>
      <w:r w:rsidRPr="008F6381">
        <w:rPr>
          <w:i/>
          <w:color w:val="0070C0"/>
        </w:rPr>
        <w:t>g</w:t>
      </w:r>
      <w:r w:rsidRPr="00593630">
        <w:t xml:space="preserve"> and a value to use for </w:t>
      </w:r>
      <w:r w:rsidRPr="008F6381">
        <w:rPr>
          <w:i/>
          <w:color w:val="0070C0"/>
        </w:rPr>
        <w:t>dx</w:t>
      </w:r>
      <w:r w:rsidRPr="00593630">
        <w:t xml:space="preserve"> and returns a function that computes the smoothed version of </w:t>
      </w:r>
      <w:r w:rsidRPr="007320F6">
        <w:rPr>
          <w:i/>
          <w:color w:val="0070C0"/>
        </w:rPr>
        <w:t>g</w:t>
      </w:r>
      <w:r w:rsidRPr="00593630">
        <w:t xml:space="preserve">. Do </w:t>
      </w:r>
      <w:r w:rsidRPr="00593630">
        <w:rPr>
          <w:color w:val="FF0000"/>
        </w:rPr>
        <w:t>NOT</w:t>
      </w:r>
      <w:r w:rsidRPr="00593630">
        <w:t xml:space="preserve"> use any </w:t>
      </w:r>
      <w:r w:rsidR="006750D0" w:rsidRPr="006A220B">
        <w:rPr>
          <w:i/>
        </w:rPr>
        <w:t>"</w:t>
      </w:r>
      <w:r w:rsidRPr="006A220B">
        <w:rPr>
          <w:i/>
        </w:rPr>
        <w:t>def</w:t>
      </w:r>
      <w:r w:rsidR="006750D0" w:rsidRPr="006A220B">
        <w:rPr>
          <w:i/>
        </w:rPr>
        <w:t>"</w:t>
      </w:r>
      <w:r w:rsidRPr="00593630">
        <w:t xml:space="preserve"> statements inside of </w:t>
      </w:r>
      <w:r w:rsidR="00FA112B" w:rsidRPr="007A0989">
        <w:rPr>
          <w:i/>
          <w:color w:val="0070C0"/>
          <w:sz w:val="23"/>
          <w:szCs w:val="23"/>
        </w:rPr>
        <w:t>"smth"</w:t>
      </w:r>
      <w:r w:rsidR="00FA112B">
        <w:rPr>
          <w:rFonts w:eastAsia="TimesNewRomanPS-BoldMT" w:cs="SimSun"/>
          <w:bCs/>
          <w:i/>
          <w:color w:val="1F497D" w:themeColor="text2"/>
          <w:lang w:eastAsia="zh-CN"/>
        </w:rPr>
        <w:t xml:space="preserve">, </w:t>
      </w:r>
      <w:r w:rsidRPr="00593630">
        <w:t xml:space="preserve">but use </w:t>
      </w:r>
      <w:r w:rsidR="002C285D" w:rsidRPr="002C285D">
        <w:rPr>
          <w:i/>
        </w:rPr>
        <w:t>"</w:t>
      </w:r>
      <w:r w:rsidRPr="002C285D">
        <w:rPr>
          <w:i/>
        </w:rPr>
        <w:t>lambda</w:t>
      </w:r>
      <w:r w:rsidR="002C285D" w:rsidRPr="002C285D">
        <w:rPr>
          <w:i/>
        </w:rPr>
        <w:t>"</w:t>
      </w:r>
      <w:r w:rsidRPr="00593630">
        <w:t xml:space="preserve"> expressions instead. </w:t>
      </w:r>
    </w:p>
    <w:p w14:paraId="0EA7B593" w14:textId="77777777" w:rsidR="00593630" w:rsidRDefault="00593630" w:rsidP="00593630">
      <w:pPr>
        <w:pStyle w:val="Default"/>
        <w:rPr>
          <w:sz w:val="23"/>
          <w:szCs w:val="23"/>
        </w:rPr>
      </w:pPr>
    </w:p>
    <w:p w14:paraId="52ED7249" w14:textId="77777777" w:rsidR="00593630" w:rsidRDefault="00593630" w:rsidP="00593630">
      <w:pPr>
        <w:pStyle w:val="Default"/>
        <w:ind w:left="720" w:firstLine="720"/>
        <w:rPr>
          <w:sz w:val="23"/>
          <w:szCs w:val="23"/>
        </w:rPr>
      </w:pPr>
      <w:r w:rsidRPr="008F3A67">
        <w:rPr>
          <w:rFonts w:eastAsia="TimesNewRomanPS-BoldMT" w:cs="SimSun"/>
          <w:b/>
          <w:bCs/>
          <w:i/>
          <w:color w:val="1F497D" w:themeColor="text2"/>
          <w:lang w:eastAsia="zh-CN"/>
        </w:rPr>
        <w:t>def</w:t>
      </w:r>
      <w:r>
        <w:rPr>
          <w:sz w:val="23"/>
          <w:szCs w:val="23"/>
        </w:rPr>
        <w:t xml:space="preserve">    </w:t>
      </w:r>
      <w:r w:rsidRPr="008F3A67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smth(g, dx):</w:t>
      </w:r>
      <w:r>
        <w:rPr>
          <w:sz w:val="23"/>
          <w:szCs w:val="23"/>
        </w:rPr>
        <w:t xml:space="preserve"> </w:t>
      </w:r>
    </w:p>
    <w:p w14:paraId="7A4648F6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 </w:t>
      </w: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"""Returns the smoothed version of g, f where </w:t>
      </w:r>
    </w:p>
    <w:p w14:paraId="7569FB87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f(x) = (g(x - dx) + g(x) + g(x + dx)) / 3 </w:t>
      </w:r>
    </w:p>
    <w:p w14:paraId="7DE3551D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1545291B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&gt;&gt;&gt; square = lambda x: x ** 2 </w:t>
      </w:r>
    </w:p>
    <w:p w14:paraId="1946B61F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&gt;&gt;&gt; round(smth(square, 1)(0), 3) </w:t>
      </w:r>
    </w:p>
    <w:p w14:paraId="48C57769" w14:textId="77777777" w:rsidR="00593630" w:rsidRPr="008F3A67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0.667 </w:t>
      </w:r>
    </w:p>
    <w:p w14:paraId="5A82E12B" w14:textId="77777777" w:rsidR="00593630" w:rsidRDefault="00593630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8F3A67">
        <w:rPr>
          <w:rFonts w:eastAsia="TimesNewRomanPS-BoldMT" w:cs="SimSun"/>
          <w:bCs/>
          <w:i/>
          <w:color w:val="C00000"/>
          <w:lang w:eastAsia="zh-CN"/>
        </w:rPr>
        <w:t xml:space="preserve">   """</w:t>
      </w:r>
    </w:p>
    <w:p w14:paraId="6A050948" w14:textId="231E54B2" w:rsidR="00220E5D" w:rsidRDefault="00220E5D" w:rsidP="00593630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 w14:paraId="779B9AE5" w14:textId="77777777" w:rsidR="00550ABA" w:rsidRDefault="00550ABA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 w:rsidRPr="000F21B3">
        <w:rPr>
          <w:rFonts w:eastAsia="TimesNewRomanPS-BoldMT" w:cs="SimSun"/>
          <w:b/>
          <w:bCs/>
          <w:color w:val="auto"/>
          <w:lang w:eastAsia="zh-CN"/>
        </w:rPr>
        <w:t>Answer</w:t>
      </w:r>
      <w:r>
        <w:rPr>
          <w:rFonts w:eastAsia="TimesNewRomanPS-BoldMT" w:cs="SimSun"/>
          <w:b/>
          <w:bCs/>
          <w:color w:val="auto"/>
          <w:lang w:eastAsia="zh-CN"/>
        </w:rPr>
        <w:t xml:space="preserve">: </w:t>
      </w:r>
    </w:p>
    <w:p w14:paraId="27924CB0" w14:textId="77777777" w:rsidR="00550ABA" w:rsidRDefault="00550ABA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1F0DD4A7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C678DD"/>
          <w:sz w:val="24"/>
        </w:rPr>
        <w:t>def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61AFEF"/>
          <w:sz w:val="24"/>
        </w:rPr>
        <w:t>smth</w:t>
      </w:r>
      <w:r w:rsidRPr="00AB62B0">
        <w:rPr>
          <w:rFonts w:ascii="Consolas" w:eastAsia="Times New Roman" w:hAnsi="Consolas"/>
          <w:color w:val="ABB2BF"/>
          <w:sz w:val="24"/>
        </w:rPr>
        <w:t>(</w:t>
      </w:r>
      <w:r w:rsidRPr="00AB62B0">
        <w:rPr>
          <w:rFonts w:ascii="Consolas" w:eastAsia="Times New Roman" w:hAnsi="Consolas"/>
          <w:color w:val="D19A66"/>
          <w:sz w:val="24"/>
        </w:rPr>
        <w:t>g</w:t>
      </w:r>
      <w:r w:rsidRPr="00AB62B0">
        <w:rPr>
          <w:rFonts w:ascii="Consolas" w:eastAsia="Times New Roman" w:hAnsi="Consolas"/>
          <w:color w:val="ABB2BF"/>
          <w:sz w:val="24"/>
        </w:rPr>
        <w:t>,</w:t>
      </w:r>
      <w:r w:rsidRPr="00AB62B0">
        <w:rPr>
          <w:rFonts w:ascii="Consolas" w:eastAsia="Times New Roman" w:hAnsi="Consolas"/>
          <w:color w:val="D19A66"/>
          <w:sz w:val="24"/>
        </w:rPr>
        <w:t xml:space="preserve"> dx</w:t>
      </w:r>
      <w:r w:rsidRPr="00AB62B0">
        <w:rPr>
          <w:rFonts w:ascii="Consolas" w:eastAsia="Times New Roman" w:hAnsi="Consolas"/>
          <w:color w:val="ABB2BF"/>
          <w:sz w:val="24"/>
        </w:rPr>
        <w:t>):</w:t>
      </w:r>
    </w:p>
    <w:p w14:paraId="70A3C004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</w:t>
      </w:r>
      <w:r w:rsidRPr="00AB62B0">
        <w:rPr>
          <w:rFonts w:ascii="Consolas" w:eastAsia="Times New Roman" w:hAnsi="Consolas"/>
          <w:color w:val="C678DD"/>
          <w:sz w:val="24"/>
        </w:rPr>
        <w:t>try</w:t>
      </w:r>
      <w:r w:rsidRPr="00AB62B0">
        <w:rPr>
          <w:rFonts w:ascii="Consolas" w:eastAsia="Times New Roman" w:hAnsi="Consolas"/>
          <w:color w:val="ABB2BF"/>
          <w:sz w:val="24"/>
        </w:rPr>
        <w:t>:</w:t>
      </w:r>
    </w:p>
    <w:p w14:paraId="550A3FE1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AB62B0">
        <w:rPr>
          <w:rFonts w:ascii="Consolas" w:eastAsia="Times New Roman" w:hAnsi="Consolas"/>
          <w:color w:val="C678DD"/>
          <w:sz w:val="24"/>
        </w:rPr>
        <w:t>return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C678DD"/>
          <w:sz w:val="24"/>
        </w:rPr>
        <w:t>lambda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D19A66"/>
          <w:sz w:val="24"/>
        </w:rPr>
        <w:t>x</w:t>
      </w:r>
      <w:r w:rsidRPr="00AB62B0">
        <w:rPr>
          <w:rFonts w:ascii="Consolas" w:eastAsia="Times New Roman" w:hAnsi="Consolas"/>
          <w:color w:val="ABB2BF"/>
          <w:sz w:val="24"/>
        </w:rPr>
        <w:t xml:space="preserve">: (g(x </w:t>
      </w:r>
      <w:r w:rsidRPr="00AB62B0">
        <w:rPr>
          <w:rFonts w:ascii="Consolas" w:eastAsia="Times New Roman" w:hAnsi="Consolas"/>
          <w:color w:val="C678DD"/>
          <w:sz w:val="24"/>
        </w:rPr>
        <w:t>-</w:t>
      </w:r>
      <w:r w:rsidRPr="00AB62B0">
        <w:rPr>
          <w:rFonts w:ascii="Consolas" w:eastAsia="Times New Roman" w:hAnsi="Consolas"/>
          <w:color w:val="ABB2BF"/>
          <w:sz w:val="24"/>
        </w:rPr>
        <w:t xml:space="preserve"> dx) </w:t>
      </w:r>
      <w:r w:rsidRPr="00AB62B0">
        <w:rPr>
          <w:rFonts w:ascii="Consolas" w:eastAsia="Times New Roman" w:hAnsi="Consolas"/>
          <w:color w:val="C678DD"/>
          <w:sz w:val="24"/>
        </w:rPr>
        <w:t>+</w:t>
      </w:r>
      <w:r w:rsidRPr="00AB62B0">
        <w:rPr>
          <w:rFonts w:ascii="Consolas" w:eastAsia="Times New Roman" w:hAnsi="Consolas"/>
          <w:color w:val="ABB2BF"/>
          <w:sz w:val="24"/>
        </w:rPr>
        <w:t xml:space="preserve"> g(x) </w:t>
      </w:r>
      <w:r w:rsidRPr="00AB62B0">
        <w:rPr>
          <w:rFonts w:ascii="Consolas" w:eastAsia="Times New Roman" w:hAnsi="Consolas"/>
          <w:color w:val="C678DD"/>
          <w:sz w:val="24"/>
        </w:rPr>
        <w:t>+</w:t>
      </w:r>
      <w:r w:rsidRPr="00AB62B0">
        <w:rPr>
          <w:rFonts w:ascii="Consolas" w:eastAsia="Times New Roman" w:hAnsi="Consolas"/>
          <w:color w:val="ABB2BF"/>
          <w:sz w:val="24"/>
        </w:rPr>
        <w:t xml:space="preserve"> g(x </w:t>
      </w:r>
      <w:r w:rsidRPr="00AB62B0">
        <w:rPr>
          <w:rFonts w:ascii="Consolas" w:eastAsia="Times New Roman" w:hAnsi="Consolas"/>
          <w:color w:val="C678DD"/>
          <w:sz w:val="24"/>
        </w:rPr>
        <w:t>+</w:t>
      </w:r>
      <w:r w:rsidRPr="00AB62B0">
        <w:rPr>
          <w:rFonts w:ascii="Consolas" w:eastAsia="Times New Roman" w:hAnsi="Consolas"/>
          <w:color w:val="ABB2BF"/>
          <w:sz w:val="24"/>
        </w:rPr>
        <w:t xml:space="preserve"> dx)) </w:t>
      </w:r>
      <w:r w:rsidRPr="00AB62B0">
        <w:rPr>
          <w:rFonts w:ascii="Consolas" w:eastAsia="Times New Roman" w:hAnsi="Consolas"/>
          <w:color w:val="C678DD"/>
          <w:sz w:val="24"/>
        </w:rPr>
        <w:t>/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D19A66"/>
          <w:sz w:val="24"/>
        </w:rPr>
        <w:t>3</w:t>
      </w:r>
    </w:p>
    <w:p w14:paraId="05418045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</w:t>
      </w:r>
      <w:r w:rsidRPr="00AB62B0">
        <w:rPr>
          <w:rFonts w:ascii="Consolas" w:eastAsia="Times New Roman" w:hAnsi="Consolas"/>
          <w:color w:val="C678DD"/>
          <w:sz w:val="24"/>
        </w:rPr>
        <w:t>except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56B6C2"/>
          <w:sz w:val="24"/>
        </w:rPr>
        <w:t>Exception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C678DD"/>
          <w:sz w:val="24"/>
        </w:rPr>
        <w:t>as</w:t>
      </w:r>
      <w:r w:rsidRPr="00AB62B0">
        <w:rPr>
          <w:rFonts w:ascii="Consolas" w:eastAsia="Times New Roman" w:hAnsi="Consolas"/>
          <w:color w:val="ABB2BF"/>
          <w:sz w:val="24"/>
        </w:rPr>
        <w:t xml:space="preserve"> error:</w:t>
      </w:r>
    </w:p>
    <w:p w14:paraId="3CE28F43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AB62B0">
        <w:rPr>
          <w:rFonts w:ascii="Consolas" w:eastAsia="Times New Roman" w:hAnsi="Consolas"/>
          <w:color w:val="C678DD"/>
          <w:sz w:val="24"/>
        </w:rPr>
        <w:t>return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C678DD"/>
          <w:sz w:val="24"/>
        </w:rPr>
        <w:t>lambda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D19A66"/>
          <w:sz w:val="24"/>
        </w:rPr>
        <w:t>x</w:t>
      </w:r>
      <w:r w:rsidRPr="00AB62B0">
        <w:rPr>
          <w:rFonts w:ascii="Consolas" w:eastAsia="Times New Roman" w:hAnsi="Consolas"/>
          <w:color w:val="ABB2BF"/>
          <w:sz w:val="24"/>
        </w:rPr>
        <w:t xml:space="preserve">: </w:t>
      </w:r>
      <w:r w:rsidRPr="00AB62B0">
        <w:rPr>
          <w:rFonts w:ascii="Consolas" w:eastAsia="Times New Roman" w:hAnsi="Consolas"/>
          <w:color w:val="C678DD"/>
          <w:sz w:val="24"/>
        </w:rPr>
        <w:t>f</w:t>
      </w:r>
      <w:r w:rsidRPr="00AB62B0">
        <w:rPr>
          <w:rFonts w:ascii="Consolas" w:eastAsia="Times New Roman" w:hAnsi="Consolas"/>
          <w:color w:val="98C379"/>
          <w:sz w:val="24"/>
        </w:rPr>
        <w:t xml:space="preserve">"Error: </w:t>
      </w:r>
      <w:r w:rsidRPr="00AB62B0">
        <w:rPr>
          <w:rFonts w:ascii="Consolas" w:eastAsia="Times New Roman" w:hAnsi="Consolas"/>
          <w:color w:val="D19A66"/>
          <w:sz w:val="24"/>
        </w:rPr>
        <w:t>{</w:t>
      </w:r>
      <w:r w:rsidRPr="00AB62B0">
        <w:rPr>
          <w:rFonts w:ascii="Consolas" w:eastAsia="Times New Roman" w:hAnsi="Consolas"/>
          <w:color w:val="ABB2BF"/>
          <w:sz w:val="24"/>
        </w:rPr>
        <w:t>error</w:t>
      </w:r>
      <w:r w:rsidRPr="00AB62B0">
        <w:rPr>
          <w:rFonts w:ascii="Consolas" w:eastAsia="Times New Roman" w:hAnsi="Consolas"/>
          <w:color w:val="D19A66"/>
          <w:sz w:val="24"/>
        </w:rPr>
        <w:t>}</w:t>
      </w:r>
      <w:r w:rsidRPr="00AB62B0">
        <w:rPr>
          <w:rFonts w:ascii="Consolas" w:eastAsia="Times New Roman" w:hAnsi="Consolas"/>
          <w:color w:val="98C379"/>
          <w:sz w:val="24"/>
        </w:rPr>
        <w:t>"</w:t>
      </w:r>
    </w:p>
    <w:p w14:paraId="5A9EE005" w14:textId="77777777" w:rsidR="00AB62B0" w:rsidRPr="00AB62B0" w:rsidRDefault="00AB62B0" w:rsidP="00AB62B0">
      <w:pPr>
        <w:shd w:val="clear" w:color="auto" w:fill="282C34"/>
        <w:spacing w:after="240" w:line="330" w:lineRule="atLeast"/>
        <w:rPr>
          <w:rFonts w:ascii="Consolas" w:eastAsia="Times New Roman" w:hAnsi="Consolas"/>
          <w:color w:val="ABB2BF"/>
          <w:sz w:val="24"/>
        </w:rPr>
      </w:pPr>
    </w:p>
    <w:p w14:paraId="1C050220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C678DD"/>
          <w:sz w:val="24"/>
        </w:rPr>
        <w:t>try</w:t>
      </w:r>
      <w:r w:rsidRPr="00AB62B0">
        <w:rPr>
          <w:rFonts w:ascii="Consolas" w:eastAsia="Times New Roman" w:hAnsi="Consolas"/>
          <w:color w:val="ABB2BF"/>
          <w:sz w:val="24"/>
        </w:rPr>
        <w:t>:</w:t>
      </w:r>
    </w:p>
    <w:p w14:paraId="072F4518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g_val </w:t>
      </w:r>
      <w:r w:rsidRPr="00AB62B0">
        <w:rPr>
          <w:rFonts w:ascii="Consolas" w:eastAsia="Times New Roman" w:hAnsi="Consolas"/>
          <w:color w:val="C678DD"/>
          <w:sz w:val="24"/>
        </w:rPr>
        <w:t>=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56B6C2"/>
          <w:sz w:val="24"/>
        </w:rPr>
        <w:t>input</w:t>
      </w:r>
      <w:r w:rsidRPr="00AB62B0">
        <w:rPr>
          <w:rFonts w:ascii="Consolas" w:eastAsia="Times New Roman" w:hAnsi="Consolas"/>
          <w:color w:val="ABB2BF"/>
          <w:sz w:val="24"/>
        </w:rPr>
        <w:t>(</w:t>
      </w:r>
      <w:r w:rsidRPr="00AB62B0">
        <w:rPr>
          <w:rFonts w:ascii="Consolas" w:eastAsia="Times New Roman" w:hAnsi="Consolas"/>
          <w:color w:val="98C379"/>
          <w:sz w:val="24"/>
        </w:rPr>
        <w:t>"Enter the function square =  "</w:t>
      </w:r>
      <w:r w:rsidRPr="00AB62B0">
        <w:rPr>
          <w:rFonts w:ascii="Consolas" w:eastAsia="Times New Roman" w:hAnsi="Consolas"/>
          <w:color w:val="ABB2BF"/>
          <w:sz w:val="24"/>
        </w:rPr>
        <w:t>)</w:t>
      </w:r>
    </w:p>
    <w:p w14:paraId="3B7A576D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g </w:t>
      </w:r>
      <w:r w:rsidRPr="00AB62B0">
        <w:rPr>
          <w:rFonts w:ascii="Consolas" w:eastAsia="Times New Roman" w:hAnsi="Consolas"/>
          <w:color w:val="C678DD"/>
          <w:sz w:val="24"/>
        </w:rPr>
        <w:t>=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56B6C2"/>
          <w:sz w:val="24"/>
        </w:rPr>
        <w:t>eval</w:t>
      </w:r>
      <w:r w:rsidRPr="00AB62B0">
        <w:rPr>
          <w:rFonts w:ascii="Consolas" w:eastAsia="Times New Roman" w:hAnsi="Consolas"/>
          <w:color w:val="ABB2BF"/>
          <w:sz w:val="24"/>
        </w:rPr>
        <w:t>(g_val)</w:t>
      </w:r>
    </w:p>
    <w:p w14:paraId="5F78C2CB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dx </w:t>
      </w:r>
      <w:r w:rsidRPr="00AB62B0">
        <w:rPr>
          <w:rFonts w:ascii="Consolas" w:eastAsia="Times New Roman" w:hAnsi="Consolas"/>
          <w:color w:val="C678DD"/>
          <w:sz w:val="24"/>
        </w:rPr>
        <w:t>=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56B6C2"/>
          <w:sz w:val="24"/>
        </w:rPr>
        <w:t>float</w:t>
      </w:r>
      <w:r w:rsidRPr="00AB62B0">
        <w:rPr>
          <w:rFonts w:ascii="Consolas" w:eastAsia="Times New Roman" w:hAnsi="Consolas"/>
          <w:color w:val="ABB2BF"/>
          <w:sz w:val="24"/>
        </w:rPr>
        <w:t>(</w:t>
      </w:r>
      <w:r w:rsidRPr="00AB62B0">
        <w:rPr>
          <w:rFonts w:ascii="Consolas" w:eastAsia="Times New Roman" w:hAnsi="Consolas"/>
          <w:color w:val="56B6C2"/>
          <w:sz w:val="24"/>
        </w:rPr>
        <w:t>input</w:t>
      </w:r>
      <w:r w:rsidRPr="00AB62B0">
        <w:rPr>
          <w:rFonts w:ascii="Consolas" w:eastAsia="Times New Roman" w:hAnsi="Consolas"/>
          <w:color w:val="ABB2BF"/>
          <w:sz w:val="24"/>
        </w:rPr>
        <w:t>(</w:t>
      </w:r>
      <w:r w:rsidRPr="00AB62B0">
        <w:rPr>
          <w:rFonts w:ascii="Consolas" w:eastAsia="Times New Roman" w:hAnsi="Consolas"/>
          <w:color w:val="98C379"/>
          <w:sz w:val="24"/>
        </w:rPr>
        <w:t>"Enter the value of dx: "</w:t>
      </w:r>
      <w:r w:rsidRPr="00AB62B0">
        <w:rPr>
          <w:rFonts w:ascii="Consolas" w:eastAsia="Times New Roman" w:hAnsi="Consolas"/>
          <w:color w:val="ABB2BF"/>
          <w:sz w:val="24"/>
        </w:rPr>
        <w:t>))</w:t>
      </w:r>
    </w:p>
    <w:p w14:paraId="36D5C98D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</w:t>
      </w:r>
    </w:p>
    <w:p w14:paraId="42A1FDF7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</w:t>
      </w:r>
      <w:r w:rsidRPr="00AB62B0">
        <w:rPr>
          <w:rFonts w:ascii="Consolas" w:eastAsia="Times New Roman" w:hAnsi="Consolas"/>
          <w:color w:val="C678DD"/>
          <w:sz w:val="24"/>
        </w:rPr>
        <w:t>if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C678DD"/>
          <w:sz w:val="24"/>
        </w:rPr>
        <w:t>not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56B6C2"/>
          <w:sz w:val="24"/>
        </w:rPr>
        <w:t>callable</w:t>
      </w:r>
      <w:r w:rsidRPr="00AB62B0">
        <w:rPr>
          <w:rFonts w:ascii="Consolas" w:eastAsia="Times New Roman" w:hAnsi="Consolas"/>
          <w:color w:val="ABB2BF"/>
          <w:sz w:val="24"/>
        </w:rPr>
        <w:t>(g):</w:t>
      </w:r>
    </w:p>
    <w:p w14:paraId="5B98BB1B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AB62B0">
        <w:rPr>
          <w:rFonts w:ascii="Consolas" w:eastAsia="Times New Roman" w:hAnsi="Consolas"/>
          <w:color w:val="C678DD"/>
          <w:sz w:val="24"/>
        </w:rPr>
        <w:t>raise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56B6C2"/>
          <w:sz w:val="24"/>
        </w:rPr>
        <w:t>ValueError</w:t>
      </w:r>
      <w:r w:rsidRPr="00AB62B0">
        <w:rPr>
          <w:rFonts w:ascii="Consolas" w:eastAsia="Times New Roman" w:hAnsi="Consolas"/>
          <w:color w:val="ABB2BF"/>
          <w:sz w:val="24"/>
        </w:rPr>
        <w:t>(</w:t>
      </w:r>
      <w:r w:rsidRPr="00AB62B0">
        <w:rPr>
          <w:rFonts w:ascii="Consolas" w:eastAsia="Times New Roman" w:hAnsi="Consolas"/>
          <w:color w:val="98C379"/>
          <w:sz w:val="24"/>
        </w:rPr>
        <w:t>"Error!! input the correct function"</w:t>
      </w:r>
      <w:r w:rsidRPr="00AB62B0">
        <w:rPr>
          <w:rFonts w:ascii="Consolas" w:eastAsia="Times New Roman" w:hAnsi="Consolas"/>
          <w:color w:val="ABB2BF"/>
          <w:sz w:val="24"/>
        </w:rPr>
        <w:t>)</w:t>
      </w:r>
    </w:p>
    <w:p w14:paraId="0D4ED480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243AF63D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smth_g </w:t>
      </w:r>
      <w:r w:rsidRPr="00AB62B0">
        <w:rPr>
          <w:rFonts w:ascii="Consolas" w:eastAsia="Times New Roman" w:hAnsi="Consolas"/>
          <w:color w:val="C678DD"/>
          <w:sz w:val="24"/>
        </w:rPr>
        <w:t>=</w:t>
      </w:r>
      <w:r w:rsidRPr="00AB62B0">
        <w:rPr>
          <w:rFonts w:ascii="Consolas" w:eastAsia="Times New Roman" w:hAnsi="Consolas"/>
          <w:color w:val="ABB2BF"/>
          <w:sz w:val="24"/>
        </w:rPr>
        <w:t xml:space="preserve"> smth(g, dx)  </w:t>
      </w:r>
    </w:p>
    <w:p w14:paraId="05053D6F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35127270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</w:t>
      </w:r>
    </w:p>
    <w:p w14:paraId="1FBD057C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x </w:t>
      </w:r>
      <w:r w:rsidRPr="00AB62B0">
        <w:rPr>
          <w:rFonts w:ascii="Consolas" w:eastAsia="Times New Roman" w:hAnsi="Consolas"/>
          <w:color w:val="C678DD"/>
          <w:sz w:val="24"/>
        </w:rPr>
        <w:t>=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56B6C2"/>
          <w:sz w:val="24"/>
        </w:rPr>
        <w:t>float</w:t>
      </w:r>
      <w:r w:rsidRPr="00AB62B0">
        <w:rPr>
          <w:rFonts w:ascii="Consolas" w:eastAsia="Times New Roman" w:hAnsi="Consolas"/>
          <w:color w:val="ABB2BF"/>
          <w:sz w:val="24"/>
        </w:rPr>
        <w:t>(</w:t>
      </w:r>
      <w:r w:rsidRPr="00AB62B0">
        <w:rPr>
          <w:rFonts w:ascii="Consolas" w:eastAsia="Times New Roman" w:hAnsi="Consolas"/>
          <w:color w:val="56B6C2"/>
          <w:sz w:val="24"/>
        </w:rPr>
        <w:t>input</w:t>
      </w:r>
      <w:r w:rsidRPr="00AB62B0">
        <w:rPr>
          <w:rFonts w:ascii="Consolas" w:eastAsia="Times New Roman" w:hAnsi="Consolas"/>
          <w:color w:val="ABB2BF"/>
          <w:sz w:val="24"/>
        </w:rPr>
        <w:t>(</w:t>
      </w:r>
      <w:r w:rsidRPr="00AB62B0">
        <w:rPr>
          <w:rFonts w:ascii="Consolas" w:eastAsia="Times New Roman" w:hAnsi="Consolas"/>
          <w:color w:val="98C379"/>
          <w:sz w:val="24"/>
        </w:rPr>
        <w:t>"Enter a value for x: "</w:t>
      </w:r>
      <w:r w:rsidRPr="00AB62B0">
        <w:rPr>
          <w:rFonts w:ascii="Consolas" w:eastAsia="Times New Roman" w:hAnsi="Consolas"/>
          <w:color w:val="ABB2BF"/>
          <w:sz w:val="24"/>
        </w:rPr>
        <w:t>))  </w:t>
      </w:r>
    </w:p>
    <w:p w14:paraId="318834DF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result </w:t>
      </w:r>
      <w:r w:rsidRPr="00AB62B0">
        <w:rPr>
          <w:rFonts w:ascii="Consolas" w:eastAsia="Times New Roman" w:hAnsi="Consolas"/>
          <w:color w:val="C678DD"/>
          <w:sz w:val="24"/>
        </w:rPr>
        <w:t>=</w:t>
      </w:r>
      <w:r w:rsidRPr="00AB62B0">
        <w:rPr>
          <w:rFonts w:ascii="Consolas" w:eastAsia="Times New Roman" w:hAnsi="Consolas"/>
          <w:color w:val="ABB2BF"/>
          <w:sz w:val="24"/>
        </w:rPr>
        <w:t xml:space="preserve"> smth_g(x)  </w:t>
      </w:r>
    </w:p>
    <w:p w14:paraId="51612C26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17E77F2E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</w:t>
      </w:r>
      <w:r w:rsidRPr="00AB62B0">
        <w:rPr>
          <w:rFonts w:ascii="Consolas" w:eastAsia="Times New Roman" w:hAnsi="Consolas"/>
          <w:color w:val="C678DD"/>
          <w:sz w:val="24"/>
        </w:rPr>
        <w:t>if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56B6C2"/>
          <w:sz w:val="24"/>
        </w:rPr>
        <w:t>isinstance</w:t>
      </w:r>
      <w:r w:rsidRPr="00AB62B0">
        <w:rPr>
          <w:rFonts w:ascii="Consolas" w:eastAsia="Times New Roman" w:hAnsi="Consolas"/>
          <w:color w:val="ABB2BF"/>
          <w:sz w:val="24"/>
        </w:rPr>
        <w:t xml:space="preserve">(result, </w:t>
      </w:r>
      <w:r w:rsidRPr="00AB62B0">
        <w:rPr>
          <w:rFonts w:ascii="Consolas" w:eastAsia="Times New Roman" w:hAnsi="Consolas"/>
          <w:color w:val="56B6C2"/>
          <w:sz w:val="24"/>
        </w:rPr>
        <w:t>str</w:t>
      </w:r>
      <w:r w:rsidRPr="00AB62B0">
        <w:rPr>
          <w:rFonts w:ascii="Consolas" w:eastAsia="Times New Roman" w:hAnsi="Consolas"/>
          <w:color w:val="ABB2BF"/>
          <w:sz w:val="24"/>
        </w:rPr>
        <w:t>):  </w:t>
      </w:r>
    </w:p>
    <w:p w14:paraId="2706C53B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AB62B0">
        <w:rPr>
          <w:rFonts w:ascii="Consolas" w:eastAsia="Times New Roman" w:hAnsi="Consolas"/>
          <w:color w:val="56B6C2"/>
          <w:sz w:val="24"/>
        </w:rPr>
        <w:t>print</w:t>
      </w:r>
      <w:r w:rsidRPr="00AB62B0">
        <w:rPr>
          <w:rFonts w:ascii="Consolas" w:eastAsia="Times New Roman" w:hAnsi="Consolas"/>
          <w:color w:val="ABB2BF"/>
          <w:sz w:val="24"/>
        </w:rPr>
        <w:t>(result)  </w:t>
      </w:r>
    </w:p>
    <w:p w14:paraId="49C920C8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</w:t>
      </w:r>
      <w:r w:rsidRPr="00AB62B0">
        <w:rPr>
          <w:rFonts w:ascii="Consolas" w:eastAsia="Times New Roman" w:hAnsi="Consolas"/>
          <w:color w:val="C678DD"/>
          <w:sz w:val="24"/>
        </w:rPr>
        <w:t>else</w:t>
      </w:r>
      <w:r w:rsidRPr="00AB62B0">
        <w:rPr>
          <w:rFonts w:ascii="Consolas" w:eastAsia="Times New Roman" w:hAnsi="Consolas"/>
          <w:color w:val="ABB2BF"/>
          <w:sz w:val="24"/>
        </w:rPr>
        <w:t>:</w:t>
      </w:r>
    </w:p>
    <w:p w14:paraId="43FB62E9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AB62B0">
        <w:rPr>
          <w:rFonts w:ascii="Consolas" w:eastAsia="Times New Roman" w:hAnsi="Consolas"/>
          <w:color w:val="56B6C2"/>
          <w:sz w:val="24"/>
        </w:rPr>
        <w:t>print</w:t>
      </w:r>
      <w:r w:rsidRPr="00AB62B0">
        <w:rPr>
          <w:rFonts w:ascii="Consolas" w:eastAsia="Times New Roman" w:hAnsi="Consolas"/>
          <w:color w:val="ABB2BF"/>
          <w:sz w:val="24"/>
        </w:rPr>
        <w:t>(</w:t>
      </w:r>
      <w:r w:rsidRPr="00AB62B0">
        <w:rPr>
          <w:rFonts w:ascii="Consolas" w:eastAsia="Times New Roman" w:hAnsi="Consolas"/>
          <w:color w:val="56B6C2"/>
          <w:sz w:val="24"/>
        </w:rPr>
        <w:t>round</w:t>
      </w:r>
      <w:r w:rsidRPr="00AB62B0">
        <w:rPr>
          <w:rFonts w:ascii="Consolas" w:eastAsia="Times New Roman" w:hAnsi="Consolas"/>
          <w:color w:val="ABB2BF"/>
          <w:sz w:val="24"/>
        </w:rPr>
        <w:t xml:space="preserve">(result, </w:t>
      </w:r>
      <w:r w:rsidRPr="00AB62B0">
        <w:rPr>
          <w:rFonts w:ascii="Consolas" w:eastAsia="Times New Roman" w:hAnsi="Consolas"/>
          <w:color w:val="D19A66"/>
          <w:sz w:val="24"/>
        </w:rPr>
        <w:t>3</w:t>
      </w:r>
      <w:r w:rsidRPr="00AB62B0">
        <w:rPr>
          <w:rFonts w:ascii="Consolas" w:eastAsia="Times New Roman" w:hAnsi="Consolas"/>
          <w:color w:val="ABB2BF"/>
          <w:sz w:val="24"/>
        </w:rPr>
        <w:t>))  </w:t>
      </w:r>
    </w:p>
    <w:p w14:paraId="1E0E5EB6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C678DD"/>
          <w:sz w:val="24"/>
        </w:rPr>
        <w:t>except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56B6C2"/>
          <w:sz w:val="24"/>
        </w:rPr>
        <w:t>Exception</w:t>
      </w:r>
      <w:r w:rsidRPr="00AB62B0">
        <w:rPr>
          <w:rFonts w:ascii="Consolas" w:eastAsia="Times New Roman" w:hAnsi="Consolas"/>
          <w:color w:val="ABB2BF"/>
          <w:sz w:val="24"/>
        </w:rPr>
        <w:t xml:space="preserve"> </w:t>
      </w:r>
      <w:r w:rsidRPr="00AB62B0">
        <w:rPr>
          <w:rFonts w:ascii="Consolas" w:eastAsia="Times New Roman" w:hAnsi="Consolas"/>
          <w:color w:val="C678DD"/>
          <w:sz w:val="24"/>
        </w:rPr>
        <w:t>as</w:t>
      </w:r>
      <w:r w:rsidRPr="00AB62B0">
        <w:rPr>
          <w:rFonts w:ascii="Consolas" w:eastAsia="Times New Roman" w:hAnsi="Consolas"/>
          <w:color w:val="ABB2BF"/>
          <w:sz w:val="24"/>
        </w:rPr>
        <w:t xml:space="preserve"> error:</w:t>
      </w:r>
    </w:p>
    <w:p w14:paraId="28542C55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AB62B0">
        <w:rPr>
          <w:rFonts w:ascii="Consolas" w:eastAsia="Times New Roman" w:hAnsi="Consolas"/>
          <w:color w:val="ABB2BF"/>
          <w:sz w:val="24"/>
        </w:rPr>
        <w:t xml:space="preserve">    </w:t>
      </w:r>
      <w:r w:rsidRPr="00AB62B0">
        <w:rPr>
          <w:rFonts w:ascii="Consolas" w:eastAsia="Times New Roman" w:hAnsi="Consolas"/>
          <w:color w:val="56B6C2"/>
          <w:sz w:val="24"/>
        </w:rPr>
        <w:t>print</w:t>
      </w:r>
      <w:r w:rsidRPr="00AB62B0">
        <w:rPr>
          <w:rFonts w:ascii="Consolas" w:eastAsia="Times New Roman" w:hAnsi="Consolas"/>
          <w:color w:val="ABB2BF"/>
          <w:sz w:val="24"/>
        </w:rPr>
        <w:t>(</w:t>
      </w:r>
      <w:r w:rsidRPr="00AB62B0">
        <w:rPr>
          <w:rFonts w:ascii="Consolas" w:eastAsia="Times New Roman" w:hAnsi="Consolas"/>
          <w:color w:val="C678DD"/>
          <w:sz w:val="24"/>
        </w:rPr>
        <w:t>f</w:t>
      </w:r>
      <w:r w:rsidRPr="00AB62B0">
        <w:rPr>
          <w:rFonts w:ascii="Consolas" w:eastAsia="Times New Roman" w:hAnsi="Consolas"/>
          <w:color w:val="98C379"/>
          <w:sz w:val="24"/>
        </w:rPr>
        <w:t xml:space="preserve">"Error: </w:t>
      </w:r>
      <w:r w:rsidRPr="00AB62B0">
        <w:rPr>
          <w:rFonts w:ascii="Consolas" w:eastAsia="Times New Roman" w:hAnsi="Consolas"/>
          <w:color w:val="D19A66"/>
          <w:sz w:val="24"/>
        </w:rPr>
        <w:t>{</w:t>
      </w:r>
      <w:r w:rsidRPr="00AB62B0">
        <w:rPr>
          <w:rFonts w:ascii="Consolas" w:eastAsia="Times New Roman" w:hAnsi="Consolas"/>
          <w:color w:val="ABB2BF"/>
          <w:sz w:val="24"/>
        </w:rPr>
        <w:t>error</w:t>
      </w:r>
      <w:r w:rsidRPr="00AB62B0">
        <w:rPr>
          <w:rFonts w:ascii="Consolas" w:eastAsia="Times New Roman" w:hAnsi="Consolas"/>
          <w:color w:val="D19A66"/>
          <w:sz w:val="24"/>
        </w:rPr>
        <w:t>}</w:t>
      </w:r>
      <w:r w:rsidRPr="00AB62B0">
        <w:rPr>
          <w:rFonts w:ascii="Consolas" w:eastAsia="Times New Roman" w:hAnsi="Consolas"/>
          <w:color w:val="98C379"/>
          <w:sz w:val="24"/>
        </w:rPr>
        <w:t>"</w:t>
      </w:r>
      <w:r w:rsidRPr="00AB62B0">
        <w:rPr>
          <w:rFonts w:ascii="Consolas" w:eastAsia="Times New Roman" w:hAnsi="Consolas"/>
          <w:color w:val="ABB2BF"/>
          <w:sz w:val="24"/>
        </w:rPr>
        <w:t>)</w:t>
      </w:r>
    </w:p>
    <w:p w14:paraId="403585E8" w14:textId="77777777" w:rsidR="00AB62B0" w:rsidRPr="00AB62B0" w:rsidRDefault="00AB62B0" w:rsidP="00AB62B0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3294BB67" w14:textId="77777777" w:rsidR="00550ABA" w:rsidRDefault="00550ABA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0EE6327E" w14:textId="77777777" w:rsidR="00550ABA" w:rsidRPr="000F21B3" w:rsidRDefault="00550ABA" w:rsidP="00550ABA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>
        <w:rPr>
          <w:rFonts w:eastAsia="TimesNewRomanPS-BoldMT" w:cs="SimSun"/>
          <w:b/>
          <w:bCs/>
          <w:color w:val="auto"/>
          <w:lang w:eastAsia="zh-CN"/>
        </w:rPr>
        <w:t xml:space="preserve">  </w:t>
      </w:r>
    </w:p>
    <w:p w14:paraId="302BB79C" w14:textId="77777777" w:rsidR="00550ABA" w:rsidRPr="00214090" w:rsidRDefault="00550ABA" w:rsidP="00550ABA">
      <w:pPr>
        <w:pStyle w:val="Default"/>
        <w:ind w:left="720" w:firstLine="720"/>
        <w:rPr>
          <w:i/>
          <w:color w:val="FF0000"/>
          <w:sz w:val="23"/>
          <w:szCs w:val="23"/>
        </w:rPr>
      </w:pPr>
    </w:p>
    <w:p w14:paraId="5DA3FFDD" w14:textId="77777777" w:rsidR="00550ABA" w:rsidRPr="00550ABA" w:rsidRDefault="00550ABA" w:rsidP="00593630">
      <w:pPr>
        <w:pStyle w:val="Default"/>
        <w:ind w:left="720" w:firstLine="720"/>
        <w:rPr>
          <w:rFonts w:eastAsia="TimesNewRomanPS-BoldMT" w:cs="SimSun"/>
          <w:bCs/>
          <w:color w:val="C00000"/>
          <w:lang w:eastAsia="zh-CN"/>
        </w:rPr>
      </w:pPr>
    </w:p>
    <w:p w14:paraId="5E42071D" w14:textId="77777777" w:rsidR="00220E5D" w:rsidRPr="007A16D6" w:rsidRDefault="00220E5D" w:rsidP="003745A1">
      <w:pPr>
        <w:pStyle w:val="Default"/>
        <w:numPr>
          <w:ilvl w:val="0"/>
          <w:numId w:val="8"/>
        </w:numPr>
        <w:ind w:left="270" w:hanging="270"/>
        <w:rPr>
          <w:sz w:val="23"/>
          <w:szCs w:val="23"/>
        </w:rPr>
      </w:pPr>
      <w:r>
        <w:rPr>
          <w:rFonts w:eastAsia="TimesNewRomanPS-BoldMT" w:cs="SimSun"/>
          <w:bCs/>
          <w:lang w:eastAsia="zh-CN"/>
        </w:rPr>
        <w:t>Define a function </w:t>
      </w:r>
      <w:r w:rsidR="002C1B38" w:rsidRPr="007A0989">
        <w:rPr>
          <w:i/>
          <w:color w:val="0070C0"/>
          <w:sz w:val="23"/>
          <w:szCs w:val="23"/>
        </w:rPr>
        <w:t>"</w:t>
      </w:r>
      <w:r w:rsidR="002C1B38">
        <w:rPr>
          <w:i/>
          <w:color w:val="0070C0"/>
          <w:sz w:val="23"/>
          <w:szCs w:val="23"/>
        </w:rPr>
        <w:t>cyc</w:t>
      </w:r>
      <w:r w:rsidR="002C1B38" w:rsidRPr="007A0989">
        <w:rPr>
          <w:i/>
          <w:color w:val="0070C0"/>
          <w:sz w:val="23"/>
          <w:szCs w:val="23"/>
        </w:rPr>
        <w:t>"</w:t>
      </w:r>
      <w:r w:rsidR="002C1B38" w:rsidRPr="007A0989">
        <w:rPr>
          <w:rFonts w:eastAsia="TimesNewRomanPS-BoldMT" w:cs="SimSun"/>
          <w:bCs/>
          <w:i/>
          <w:color w:val="1F497D" w:themeColor="text2"/>
          <w:lang w:eastAsia="zh-CN"/>
        </w:rPr>
        <w:t xml:space="preserve"> </w:t>
      </w:r>
      <w:r w:rsidRPr="007A16D6">
        <w:rPr>
          <w:rFonts w:eastAsia="TimesNewRomanPS-BoldMT" w:cs="SimSun"/>
          <w:bCs/>
          <w:lang w:eastAsia="zh-CN"/>
        </w:rPr>
        <w:t>that takes in three functions </w:t>
      </w:r>
      <w:r w:rsidRPr="00264F11">
        <w:rPr>
          <w:rFonts w:eastAsia="TimesNewRomanPS-BoldMT" w:cs="SimSun"/>
          <w:bCs/>
          <w:i/>
          <w:color w:val="4F81BD"/>
          <w:lang w:eastAsia="zh-CN"/>
        </w:rPr>
        <w:t>g1</w:t>
      </w:r>
      <w:r w:rsidRPr="00264F11">
        <w:rPr>
          <w:rFonts w:eastAsia="TimesNewRomanPS-BoldMT" w:cs="SimSun"/>
          <w:bCs/>
          <w:i/>
          <w:lang w:eastAsia="zh-CN"/>
        </w:rPr>
        <w:t>, </w:t>
      </w:r>
      <w:r w:rsidRPr="00264F11">
        <w:rPr>
          <w:rFonts w:eastAsia="TimesNewRomanPS-BoldMT" w:cs="SimSun"/>
          <w:bCs/>
          <w:i/>
          <w:color w:val="4F81BD"/>
          <w:lang w:eastAsia="zh-CN"/>
        </w:rPr>
        <w:t>g2</w:t>
      </w:r>
      <w:r w:rsidRPr="00591F46">
        <w:rPr>
          <w:rFonts w:eastAsia="TimesNewRomanPS-BoldMT" w:cs="SimSun"/>
          <w:bCs/>
          <w:i/>
          <w:lang w:eastAsia="zh-CN"/>
        </w:rPr>
        <w:t>, </w:t>
      </w:r>
      <w:r w:rsidR="00194577" w:rsidRPr="005E352F">
        <w:rPr>
          <w:rFonts w:eastAsia="TimesNewRomanPS-BoldMT" w:cs="SimSun"/>
          <w:bCs/>
          <w:lang w:eastAsia="zh-CN"/>
        </w:rPr>
        <w:t>and</w:t>
      </w:r>
      <w:r w:rsidR="00194577">
        <w:rPr>
          <w:rFonts w:eastAsia="TimesNewRomanPS-BoldMT" w:cs="SimSun"/>
          <w:bCs/>
          <w:i/>
          <w:lang w:eastAsia="zh-CN"/>
        </w:rPr>
        <w:t xml:space="preserve"> </w:t>
      </w:r>
      <w:r w:rsidRPr="00591F46">
        <w:rPr>
          <w:rFonts w:eastAsia="TimesNewRomanPS-BoldMT" w:cs="SimSun"/>
          <w:bCs/>
          <w:i/>
          <w:color w:val="4F81BD"/>
          <w:lang w:eastAsia="zh-CN"/>
        </w:rPr>
        <w:t>g3</w:t>
      </w:r>
      <w:r w:rsidR="00194577">
        <w:rPr>
          <w:rFonts w:eastAsia="TimesNewRomanPS-BoldMT" w:cs="SimSun"/>
          <w:bCs/>
          <w:lang w:eastAsia="zh-CN"/>
        </w:rPr>
        <w:t xml:space="preserve"> </w:t>
      </w:r>
      <w:r w:rsidRPr="007A16D6">
        <w:rPr>
          <w:rFonts w:eastAsia="TimesNewRomanPS-BoldMT" w:cs="SimSun"/>
          <w:bCs/>
          <w:lang w:eastAsia="zh-CN"/>
        </w:rPr>
        <w:t>as arguments.</w:t>
      </w:r>
      <w:r w:rsidR="005776E1">
        <w:rPr>
          <w:rFonts w:eastAsia="TimesNewRomanPS-BoldMT" w:cs="SimSun"/>
          <w:bCs/>
          <w:lang w:eastAsia="zh-CN"/>
        </w:rPr>
        <w:t xml:space="preserve"> </w:t>
      </w:r>
      <w:r w:rsidR="009A5E8F" w:rsidRPr="007A0989">
        <w:rPr>
          <w:i/>
          <w:color w:val="0070C0"/>
          <w:sz w:val="23"/>
          <w:szCs w:val="23"/>
        </w:rPr>
        <w:t>"</w:t>
      </w:r>
      <w:r w:rsidR="009A5E8F">
        <w:rPr>
          <w:i/>
          <w:color w:val="0070C0"/>
          <w:sz w:val="23"/>
          <w:szCs w:val="23"/>
        </w:rPr>
        <w:t>cyc</w:t>
      </w:r>
      <w:r w:rsidR="009A5E8F" w:rsidRPr="007A0989">
        <w:rPr>
          <w:i/>
          <w:color w:val="0070C0"/>
          <w:sz w:val="23"/>
          <w:szCs w:val="23"/>
        </w:rPr>
        <w:t>"</w:t>
      </w:r>
      <w:r w:rsidR="009A5E8F" w:rsidRPr="007A0989">
        <w:rPr>
          <w:rFonts w:eastAsia="TimesNewRomanPS-BoldMT" w:cs="SimSun"/>
          <w:bCs/>
          <w:i/>
          <w:color w:val="1F497D" w:themeColor="text2"/>
          <w:lang w:eastAsia="zh-CN"/>
        </w:rPr>
        <w:t xml:space="preserve"> </w:t>
      </w:r>
      <w:r w:rsidRPr="007A16D6">
        <w:rPr>
          <w:rFonts w:eastAsia="TimesNewRomanPS-BoldMT" w:cs="SimSun"/>
          <w:bCs/>
          <w:lang w:eastAsia="zh-CN"/>
        </w:rPr>
        <w:t>will return another function that should take in an integer argument </w:t>
      </w:r>
      <w:r w:rsidRPr="0032618A">
        <w:rPr>
          <w:rFonts w:eastAsia="TimesNewRomanPS-BoldMT" w:cs="SimSun"/>
          <w:bCs/>
          <w:i/>
          <w:color w:val="4F81BD"/>
          <w:lang w:eastAsia="zh-CN"/>
        </w:rPr>
        <w:t>n</w:t>
      </w:r>
      <w:r w:rsidRPr="007A16D6">
        <w:rPr>
          <w:rFonts w:eastAsia="TimesNewRomanPS-BoldMT" w:cs="SimSun"/>
          <w:bCs/>
          <w:lang w:eastAsia="zh-CN"/>
        </w:rPr>
        <w:t> and return another function. That final function should take in an argument </w:t>
      </w:r>
      <w:r w:rsidRPr="00BB22BF">
        <w:rPr>
          <w:rFonts w:eastAsia="TimesNewRomanPS-BoldMT" w:cs="SimSun"/>
          <w:bCs/>
          <w:i/>
          <w:color w:val="4F81BD"/>
          <w:lang w:eastAsia="zh-CN"/>
        </w:rPr>
        <w:t>x</w:t>
      </w:r>
      <w:r w:rsidRPr="00BB22BF">
        <w:rPr>
          <w:rFonts w:eastAsia="TimesNewRomanPS-BoldMT" w:cs="SimSun"/>
          <w:bCs/>
          <w:i/>
          <w:lang w:eastAsia="zh-CN"/>
        </w:rPr>
        <w:t> </w:t>
      </w:r>
      <w:r w:rsidRPr="007A16D6">
        <w:rPr>
          <w:rFonts w:eastAsia="TimesNewRomanPS-BoldMT" w:cs="SimSun"/>
          <w:bCs/>
          <w:lang w:eastAsia="zh-CN"/>
        </w:rPr>
        <w:t>and cycle through applying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g1</w:t>
      </w:r>
      <w:r w:rsidRPr="00A41AF1">
        <w:rPr>
          <w:rFonts w:eastAsia="TimesNewRomanPS-BoldMT" w:cs="SimSun"/>
          <w:bCs/>
          <w:i/>
          <w:lang w:eastAsia="zh-CN"/>
        </w:rPr>
        <w:t>,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g2</w:t>
      </w:r>
      <w:r w:rsidRPr="00A41AF1">
        <w:rPr>
          <w:rFonts w:eastAsia="TimesNewRomanPS-BoldMT" w:cs="SimSun"/>
          <w:bCs/>
          <w:i/>
          <w:lang w:eastAsia="zh-CN"/>
        </w:rPr>
        <w:t>,</w:t>
      </w:r>
      <w:r w:rsidRPr="007A16D6">
        <w:rPr>
          <w:rFonts w:eastAsia="TimesNewRomanPS-BoldMT" w:cs="SimSun"/>
          <w:bCs/>
          <w:lang w:eastAsia="zh-CN"/>
        </w:rPr>
        <w:t xml:space="preserve"> and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g3</w:t>
      </w:r>
      <w:r w:rsidRPr="007A16D6">
        <w:rPr>
          <w:rFonts w:eastAsia="TimesNewRomanPS-BoldMT" w:cs="SimSun"/>
          <w:bCs/>
          <w:lang w:eastAsia="zh-CN"/>
        </w:rPr>
        <w:t> to </w:t>
      </w:r>
      <w:r w:rsidRPr="00A41AF1">
        <w:rPr>
          <w:rFonts w:eastAsia="TimesNewRomanPS-BoldMT" w:cs="SimSun"/>
          <w:bCs/>
          <w:i/>
          <w:color w:val="4F81BD"/>
          <w:lang w:eastAsia="zh-CN"/>
        </w:rPr>
        <w:t>x</w:t>
      </w:r>
      <w:r w:rsidRPr="007A16D6">
        <w:rPr>
          <w:rFonts w:eastAsia="TimesNewRomanPS-BoldMT" w:cs="SimSun"/>
          <w:bCs/>
          <w:lang w:eastAsia="zh-CN"/>
        </w:rPr>
        <w:t>, depe</w:t>
      </w:r>
      <w:r>
        <w:rPr>
          <w:rFonts w:eastAsia="TimesNewRomanPS-BoldMT" w:cs="SimSun"/>
          <w:bCs/>
          <w:lang w:eastAsia="zh-CN"/>
        </w:rPr>
        <w:t>nding on what </w:t>
      </w:r>
      <w:r w:rsidRPr="00847402">
        <w:rPr>
          <w:rFonts w:eastAsia="TimesNewRomanPS-BoldMT" w:cs="SimSun"/>
          <w:bCs/>
          <w:i/>
          <w:color w:val="1F497D" w:themeColor="text2"/>
          <w:lang w:eastAsia="zh-CN"/>
        </w:rPr>
        <w:t>n</w:t>
      </w:r>
      <w:r>
        <w:rPr>
          <w:rFonts w:eastAsia="TimesNewRomanPS-BoldMT" w:cs="SimSun"/>
          <w:bCs/>
          <w:lang w:eastAsia="zh-CN"/>
        </w:rPr>
        <w:t xml:space="preserve"> was. Here's </w:t>
      </w:r>
      <w:r w:rsidRPr="007A16D6">
        <w:rPr>
          <w:rFonts w:eastAsia="TimesNewRomanPS-BoldMT" w:cs="SimSun"/>
          <w:bCs/>
          <w:lang w:eastAsia="zh-CN"/>
        </w:rPr>
        <w:t>what the final function should do to </w:t>
      </w:r>
      <w:r w:rsidRPr="003E5D70">
        <w:rPr>
          <w:rFonts w:eastAsia="TimesNewRomanPS-BoldMT" w:cs="SimSun"/>
          <w:bCs/>
          <w:i/>
          <w:color w:val="4F81BD"/>
          <w:lang w:eastAsia="zh-CN"/>
        </w:rPr>
        <w:t>x</w:t>
      </w:r>
      <w:r w:rsidRPr="007A16D6">
        <w:rPr>
          <w:rFonts w:eastAsia="TimesNewRomanPS-BoldMT" w:cs="SimSun"/>
          <w:bCs/>
          <w:lang w:eastAsia="zh-CN"/>
        </w:rPr>
        <w:t> for a few values of </w:t>
      </w:r>
      <w:r w:rsidRPr="003E5D70">
        <w:rPr>
          <w:rFonts w:eastAsia="TimesNewRomanPS-BoldMT" w:cs="SimSun"/>
          <w:bCs/>
          <w:i/>
          <w:color w:val="4F81BD"/>
          <w:lang w:eastAsia="zh-CN"/>
        </w:rPr>
        <w:t>n</w:t>
      </w:r>
      <w:r w:rsidRPr="007A16D6">
        <w:rPr>
          <w:rFonts w:eastAsia="TimesNewRomanPS-BoldMT" w:cs="SimSun"/>
          <w:bCs/>
          <w:lang w:eastAsia="zh-CN"/>
        </w:rPr>
        <w:t>:</w:t>
      </w:r>
    </w:p>
    <w:p w14:paraId="2617DC52" w14:textId="77777777" w:rsidR="00220E5D" w:rsidRPr="007E737F" w:rsidRDefault="00220E5D" w:rsidP="00220E5D">
      <w:pPr>
        <w:pStyle w:val="ListParagraph"/>
        <w:snapToGrid w:val="0"/>
        <w:rPr>
          <w:rFonts w:eastAsia="TimesNewRomanPS-BoldMT" w:cs="SimSun"/>
          <w:bCs/>
          <w:sz w:val="24"/>
          <w:lang w:eastAsia="zh-CN"/>
        </w:rPr>
      </w:pPr>
    </w:p>
    <w:p w14:paraId="7C6C0822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46C0E">
        <w:rPr>
          <w:rFonts w:eastAsia="TimesNewRomanPS-BoldMT" w:cs="SimSun"/>
          <w:bCs/>
          <w:i/>
          <w:sz w:val="24"/>
          <w:lang w:eastAsia="zh-CN"/>
        </w:rPr>
        <w:t>n = 0</w:t>
      </w:r>
      <w:r w:rsidRPr="00985FE1">
        <w:rPr>
          <w:rFonts w:eastAsia="TimesNewRomanPS-BoldMT" w:cs="SimSun"/>
          <w:bCs/>
          <w:sz w:val="24"/>
          <w:lang w:eastAsia="zh-CN"/>
        </w:rPr>
        <w:t>, return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746C0E">
        <w:rPr>
          <w:rFonts w:eastAsia="TimesNewRomanPS-BoldMT" w:cs="SimSun"/>
          <w:bCs/>
          <w:i/>
          <w:sz w:val="24"/>
          <w:lang w:eastAsia="zh-CN"/>
        </w:rPr>
        <w:t>x</w:t>
      </w:r>
    </w:p>
    <w:p w14:paraId="5780F217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746C0E">
        <w:rPr>
          <w:rFonts w:eastAsia="TimesNewRomanPS-BoldMT" w:cs="SimSun"/>
          <w:bCs/>
          <w:i/>
          <w:sz w:val="24"/>
          <w:lang w:eastAsia="zh-CN"/>
        </w:rPr>
        <w:t>n = 1</w:t>
      </w:r>
      <w:r w:rsidRPr="00985FE1">
        <w:rPr>
          <w:rFonts w:eastAsia="TimesNewRomanPS-BoldMT" w:cs="SimSun"/>
          <w:bCs/>
          <w:sz w:val="24"/>
          <w:lang w:eastAsia="zh-CN"/>
        </w:rPr>
        <w:t>, apply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746C0E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x</w:t>
      </w:r>
      <w:r w:rsidRPr="00985FE1">
        <w:rPr>
          <w:rFonts w:eastAsia="TimesNewRomanPS-BoldMT" w:cs="SimSun"/>
          <w:bCs/>
          <w:sz w:val="24"/>
          <w:lang w:eastAsia="zh-CN"/>
        </w:rPr>
        <w:t>, or return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g1(x</w:t>
      </w:r>
      <w:r w:rsidRPr="00746C0E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)</w:t>
      </w:r>
    </w:p>
    <w:p w14:paraId="08D4525F" w14:textId="77777777" w:rsidR="00220E5D" w:rsidRPr="003572B3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i/>
          <w:color w:val="4F81BD"/>
          <w:sz w:val="24"/>
          <w:lang w:eastAsia="zh-CN"/>
        </w:rPr>
      </w:pPr>
      <w:r w:rsidRPr="009E1847">
        <w:rPr>
          <w:rFonts w:eastAsia="TimesNewRomanPS-BoldMT" w:cs="SimSun"/>
          <w:bCs/>
          <w:i/>
          <w:sz w:val="24"/>
          <w:lang w:eastAsia="zh-CN"/>
        </w:rPr>
        <w:t>n = 2</w:t>
      </w:r>
      <w:r w:rsidRPr="00985FE1">
        <w:rPr>
          <w:rFonts w:eastAsia="TimesNewRomanPS-BoldMT" w:cs="SimSun"/>
          <w:bCs/>
          <w:sz w:val="24"/>
          <w:lang w:eastAsia="zh-CN"/>
        </w:rPr>
        <w:t>, apply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1F497D" w:themeColor="text2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x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and then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9E1847">
        <w:rPr>
          <w:rFonts w:eastAsia="TimesNewRomanPS-BoldMT" w:cs="SimSun"/>
          <w:bCs/>
          <w:i/>
          <w:color w:val="4F81BD"/>
          <w:sz w:val="24"/>
          <w:lang w:eastAsia="zh-CN"/>
        </w:rPr>
        <w:t>2</w:t>
      </w:r>
      <w:r w:rsidRPr="005C11B1">
        <w:rPr>
          <w:rFonts w:eastAsia="TimesNewRomanPS-BoldMT" w:cs="SimSun"/>
          <w:bCs/>
          <w:i/>
          <w:color w:val="4F81BD"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 the result of that, or return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g2(g1(x))</w:t>
      </w:r>
    </w:p>
    <w:p w14:paraId="5468BD35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8A1171">
        <w:rPr>
          <w:rFonts w:eastAsia="TimesNewRomanPS-BoldMT" w:cs="SimSun"/>
          <w:bCs/>
          <w:i/>
          <w:sz w:val="24"/>
          <w:lang w:eastAsia="zh-CN"/>
        </w:rPr>
        <w:t>n = 3</w:t>
      </w:r>
      <w:r w:rsidRPr="00985FE1">
        <w:rPr>
          <w:rFonts w:eastAsia="TimesNewRomanPS-BoldMT" w:cs="SimSun"/>
          <w:bCs/>
          <w:sz w:val="24"/>
          <w:lang w:eastAsia="zh-CN"/>
        </w:rPr>
        <w:t>, apply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</w:t>
      </w:r>
      <w:r w:rsidRPr="00DF436D">
        <w:rPr>
          <w:rFonts w:eastAsia="TimesNewRomanPS-BoldMT" w:cs="SimSun"/>
          <w:bCs/>
          <w:sz w:val="24"/>
          <w:lang w:eastAsia="zh-CN"/>
        </w:rPr>
        <w:t> x</w:t>
      </w:r>
      <w:r w:rsidRPr="00985FE1">
        <w:rPr>
          <w:rFonts w:eastAsia="TimesNewRomanPS-BoldMT" w:cs="SimSun"/>
          <w:bCs/>
          <w:sz w:val="24"/>
          <w:lang w:eastAsia="zh-CN"/>
        </w:rPr>
        <w:t>,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2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 the result of applying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1</w:t>
      </w:r>
      <w:r w:rsidRPr="00985FE1">
        <w:rPr>
          <w:rFonts w:eastAsia="TimesNewRomanPS-BoldMT" w:cs="SimSun"/>
          <w:bCs/>
          <w:sz w:val="24"/>
          <w:lang w:eastAsia="zh-CN"/>
        </w:rPr>
        <w:t>, and then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3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to the result of applying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2</w:t>
      </w:r>
      <w:r w:rsidRPr="00985FE1">
        <w:rPr>
          <w:rFonts w:eastAsia="TimesNewRomanPS-BoldMT" w:cs="SimSun"/>
          <w:bCs/>
          <w:sz w:val="24"/>
          <w:lang w:eastAsia="zh-CN"/>
        </w:rPr>
        <w:t>, or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3572B3">
        <w:rPr>
          <w:rFonts w:eastAsia="TimesNewRomanPS-BoldMT" w:cs="SimSun"/>
          <w:bCs/>
          <w:i/>
          <w:color w:val="4F81BD"/>
          <w:sz w:val="24"/>
          <w:lang w:eastAsia="zh-CN"/>
        </w:rPr>
        <w:t>g3(g2(g1(x)))</w:t>
      </w:r>
    </w:p>
    <w:p w14:paraId="512F8B05" w14:textId="77777777" w:rsidR="00220E5D" w:rsidRPr="00985FE1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C02BA9">
        <w:rPr>
          <w:rFonts w:eastAsia="TimesNewRomanPS-BoldMT" w:cs="SimSun"/>
          <w:bCs/>
          <w:i/>
          <w:sz w:val="24"/>
          <w:lang w:eastAsia="zh-CN"/>
        </w:rPr>
        <w:t>n = 4</w:t>
      </w:r>
      <w:r w:rsidRPr="00985FE1">
        <w:rPr>
          <w:rFonts w:eastAsia="TimesNewRomanPS-BoldMT" w:cs="SimSun"/>
          <w:bCs/>
          <w:sz w:val="24"/>
          <w:lang w:eastAsia="zh-CN"/>
        </w:rPr>
        <w:t>, start the cycle again applying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985FE1">
        <w:rPr>
          <w:rFonts w:eastAsia="TimesNewRomanPS-BoldMT" w:cs="SimSun"/>
          <w:bCs/>
          <w:sz w:val="24"/>
          <w:lang w:eastAsia="zh-CN"/>
        </w:rPr>
        <w:t>, then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g2</w:t>
      </w:r>
      <w:r w:rsidRPr="00985FE1">
        <w:rPr>
          <w:rFonts w:eastAsia="TimesNewRomanPS-BoldMT" w:cs="SimSun"/>
          <w:bCs/>
          <w:sz w:val="24"/>
          <w:lang w:eastAsia="zh-CN"/>
        </w:rPr>
        <w:t>, then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g3</w:t>
      </w:r>
      <w:r w:rsidRPr="00985FE1">
        <w:rPr>
          <w:rFonts w:eastAsia="TimesNewRomanPS-BoldMT" w:cs="SimSun"/>
          <w:bCs/>
          <w:sz w:val="24"/>
          <w:lang w:eastAsia="zh-CN"/>
        </w:rPr>
        <w:t>, then</w:t>
      </w:r>
      <w:r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985FE1">
        <w:rPr>
          <w:rFonts w:eastAsia="TimesNewRomanPS-BoldMT" w:cs="SimSun"/>
          <w:bCs/>
          <w:sz w:val="24"/>
          <w:lang w:eastAsia="zh-CN"/>
        </w:rPr>
        <w:t>again, or</w:t>
      </w:r>
      <w:r w:rsidRPr="00DF436D">
        <w:rPr>
          <w:rFonts w:eastAsia="TimesNewRomanPS-BoldMT" w:cs="SimSun"/>
          <w:bCs/>
          <w:sz w:val="24"/>
          <w:lang w:eastAsia="zh-CN"/>
        </w:rPr>
        <w:t> </w:t>
      </w:r>
      <w:r w:rsidRPr="00C02BA9">
        <w:rPr>
          <w:rFonts w:eastAsia="TimesNewRomanPS-BoldMT" w:cs="SimSun"/>
          <w:bCs/>
          <w:i/>
          <w:color w:val="4F81BD"/>
          <w:sz w:val="24"/>
          <w:lang w:eastAsia="zh-CN"/>
        </w:rPr>
        <w:t>g1(g3(g2(g1(x))))</w:t>
      </w:r>
    </w:p>
    <w:p w14:paraId="27F526D2" w14:textId="77777777" w:rsidR="00220E5D" w:rsidRDefault="00220E5D" w:rsidP="00220E5D">
      <w:pPr>
        <w:pStyle w:val="ListParagraph"/>
        <w:numPr>
          <w:ilvl w:val="0"/>
          <w:numId w:val="11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985FE1">
        <w:rPr>
          <w:rFonts w:eastAsia="TimesNewRomanPS-BoldMT" w:cs="SimSun"/>
          <w:bCs/>
          <w:sz w:val="24"/>
          <w:lang w:eastAsia="zh-CN"/>
        </w:rPr>
        <w:t>And so forth.</w:t>
      </w:r>
    </w:p>
    <w:p w14:paraId="02DEFE44" w14:textId="77777777" w:rsidR="00220E5D" w:rsidRPr="00603966" w:rsidRDefault="00220E5D" w:rsidP="00220E5D">
      <w:pPr>
        <w:snapToGrid w:val="0"/>
        <w:ind w:left="1080"/>
        <w:rPr>
          <w:rFonts w:eastAsia="TimesNewRomanPS-BoldMT" w:cs="SimSun"/>
          <w:bCs/>
          <w:sz w:val="24"/>
          <w:lang w:eastAsia="zh-CN"/>
        </w:rPr>
      </w:pPr>
    </w:p>
    <w:p w14:paraId="3FCD1E1E" w14:textId="77777777" w:rsidR="00220E5D" w:rsidRPr="002C4225" w:rsidRDefault="002C4225" w:rsidP="00220E5D">
      <w:pPr>
        <w:pStyle w:val="ListParagraph"/>
        <w:snapToGrid w:val="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color w:val="FF0000"/>
          <w:sz w:val="24"/>
          <w:lang w:eastAsia="zh-CN"/>
        </w:rPr>
        <w:t>*</w:t>
      </w:r>
      <w:r w:rsidR="00220E5D" w:rsidRPr="002C4225">
        <w:rPr>
          <w:rFonts w:eastAsia="TimesNewRomanPS-BoldMT" w:cs="SimSun"/>
          <w:bCs/>
          <w:i/>
          <w:color w:val="FF0000"/>
          <w:sz w:val="24"/>
          <w:lang w:eastAsia="zh-CN"/>
        </w:rPr>
        <w:t>Hint:</w:t>
      </w:r>
      <w:r w:rsidR="00220E5D" w:rsidRPr="002C4225">
        <w:rPr>
          <w:rFonts w:eastAsia="TimesNewRomanPS-BoldMT" w:cs="SimSun"/>
          <w:bCs/>
          <w:i/>
          <w:sz w:val="24"/>
          <w:lang w:eastAsia="zh-CN"/>
        </w:rPr>
        <w:t xml:space="preserve"> most of the work goes inside the most nested function.</w:t>
      </w:r>
    </w:p>
    <w:p w14:paraId="3B092D35" w14:textId="77777777" w:rsidR="00220E5D" w:rsidRPr="00EA7EB8" w:rsidRDefault="00220E5D" w:rsidP="00220E5D">
      <w:pPr>
        <w:snapToGrid w:val="0"/>
        <w:rPr>
          <w:rFonts w:eastAsia="TimesNewRomanPS-BoldMT" w:cs="SimSun"/>
          <w:bCs/>
          <w:sz w:val="24"/>
          <w:lang w:eastAsia="zh-CN"/>
        </w:rPr>
      </w:pPr>
    </w:p>
    <w:p w14:paraId="6A181F98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</w:pPr>
      <w:r w:rsidRPr="00E35BE8">
        <w:rPr>
          <w:rFonts w:eastAsia="TimesNewRomanPS-BoldMT" w:cs="SimSun"/>
          <w:b/>
          <w:bCs/>
          <w:i/>
          <w:color w:val="1F497D" w:themeColor="text2"/>
          <w:sz w:val="24"/>
          <w:lang w:eastAsia="zh-CN"/>
        </w:rPr>
        <w:t>def</w:t>
      </w:r>
      <w:r>
        <w:rPr>
          <w:rFonts w:eastAsia="TimesNewRomanPS-BoldMT" w:cs="SimSun"/>
          <w:bCs/>
          <w:sz w:val="24"/>
          <w:lang w:eastAsia="zh-CN"/>
        </w:rPr>
        <w:t xml:space="preserve">  </w:t>
      </w:r>
      <w:r w:rsidRPr="002229EB"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cyc(g1, g2, g3):</w:t>
      </w:r>
    </w:p>
    <w:p w14:paraId="3A810627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E02FD8">
        <w:rPr>
          <w:rFonts w:eastAsia="TimesNewRomanPS-BoldMT" w:cs="SimSun"/>
          <w:bCs/>
          <w:sz w:val="24"/>
          <w:lang w:eastAsia="zh-CN"/>
        </w:rPr>
        <w:t xml:space="preserve">    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>""" Returns a function that is itself a higher order function</w:t>
      </w:r>
    </w:p>
    <w:p w14:paraId="02D5CA48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add_one(x):</w:t>
      </w:r>
    </w:p>
    <w:p w14:paraId="5EBDE3E7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+ 1</w:t>
      </w:r>
    </w:p>
    <w:p w14:paraId="35DCF428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788F67D6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times_two(x):</w:t>
      </w:r>
    </w:p>
    <w:p w14:paraId="308F7D9F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* 2</w:t>
      </w:r>
    </w:p>
    <w:p w14:paraId="0BD3006D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38C409E6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add_three(x):</w:t>
      </w:r>
    </w:p>
    <w:p w14:paraId="53BC8E27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+ 3</w:t>
      </w:r>
    </w:p>
    <w:p w14:paraId="03A64098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1C08B334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my_cyc = cyc(add_one, times_two, add_three)</w:t>
      </w:r>
    </w:p>
    <w:p w14:paraId="14CF9D45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h= my_cyc(0)</w:t>
      </w:r>
    </w:p>
    <w:p w14:paraId="7BD12F90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h(5)</w:t>
      </w:r>
    </w:p>
    <w:p w14:paraId="231A9CCD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5</w:t>
      </w:r>
    </w:p>
    <w:p w14:paraId="4EFE371E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09956127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my_cyc(2)</w:t>
      </w:r>
    </w:p>
    <w:p w14:paraId="42BCD42F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h(1)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4618DB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# times_two (add_one (1))</w:t>
      </w:r>
    </w:p>
    <w:p w14:paraId="6124DFB2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4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</w:p>
    <w:p w14:paraId="5EA69A96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lastRenderedPageBreak/>
        <w:t xml:space="preserve">    &gt;&gt;&gt; h = my_cyc(3)</w:t>
      </w:r>
      <w:r w:rsidRPr="002229EB">
        <w:rPr>
          <w:rFonts w:eastAsia="TimesNewRomanPS-BoldMT" w:cs="SimSun" w:hint="eastAsia"/>
          <w:bCs/>
          <w:i/>
          <w:color w:val="C00000"/>
          <w:sz w:val="24"/>
          <w:lang w:eastAsia="zh-CN"/>
        </w:rPr>
        <w:t xml:space="preserve">        </w:t>
      </w:r>
    </w:p>
    <w:p w14:paraId="38854E0D" w14:textId="77777777" w:rsidR="00220E5D" w:rsidRPr="00CB5438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4F81BD" w:themeColor="accent1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h(2)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# add_three (times_two (add_one (</w:t>
      </w:r>
      <w:r w:rsidRPr="00CB5438">
        <w:rPr>
          <w:rFonts w:eastAsia="TimesNewRomanPS-BoldMT" w:cs="SimSun" w:hint="eastAsia"/>
          <w:bCs/>
          <w:i/>
          <w:color w:val="4F81BD" w:themeColor="accent1"/>
          <w:sz w:val="24"/>
          <w:lang w:eastAsia="zh-CN"/>
        </w:rPr>
        <w:t>2</w:t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)))</w:t>
      </w:r>
    </w:p>
    <w:p w14:paraId="6D100F3A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9</w:t>
      </w:r>
    </w:p>
    <w:p w14:paraId="1C25215A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577D4825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my_cyc(4)</w:t>
      </w:r>
    </w:p>
    <w:p w14:paraId="7C459418" w14:textId="77777777" w:rsidR="00220E5D" w:rsidRPr="00CB5438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4F81BD" w:themeColor="accent1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h(2)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# add_one (add_three (times_two (add_one (</w:t>
      </w:r>
      <w:r w:rsidRPr="00CB5438">
        <w:rPr>
          <w:rFonts w:eastAsia="TimesNewRomanPS-BoldMT" w:cs="SimSun" w:hint="eastAsia"/>
          <w:bCs/>
          <w:i/>
          <w:color w:val="4F81BD" w:themeColor="accent1"/>
          <w:sz w:val="24"/>
          <w:lang w:eastAsia="zh-CN"/>
        </w:rPr>
        <w:t>2</w:t>
      </w:r>
      <w:r w:rsidRPr="00CB5438">
        <w:rPr>
          <w:rFonts w:eastAsia="TimesNewRomanPS-BoldMT" w:cs="SimSun"/>
          <w:bCs/>
          <w:i/>
          <w:color w:val="4F81BD" w:themeColor="accent1"/>
          <w:sz w:val="24"/>
          <w:lang w:eastAsia="zh-CN"/>
        </w:rPr>
        <w:t>))))</w:t>
      </w:r>
    </w:p>
    <w:p w14:paraId="144F6910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10</w:t>
      </w:r>
    </w:p>
    <w:p w14:paraId="457E4688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 w14:paraId="1864A055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my_cyc(6)</w:t>
      </w:r>
    </w:p>
    <w:p w14:paraId="676796F2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h(1)</w:t>
      </w:r>
    </w:p>
    <w:p w14:paraId="0C16B95A" w14:textId="77777777" w:rsidR="00220E5D" w:rsidRPr="00CB5438" w:rsidRDefault="00220E5D" w:rsidP="00220E5D">
      <w:pPr>
        <w:snapToGrid w:val="0"/>
        <w:ind w:left="1440"/>
        <w:rPr>
          <w:rFonts w:eastAsia="TimesNewRomanPS-BoldMT" w:cs="SimSun"/>
          <w:bCs/>
          <w:i/>
          <w:color w:val="4F81BD" w:themeColor="accent1"/>
          <w:sz w:val="22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19</w:t>
      </w: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 w:rsidRPr="002229EB">
        <w:rPr>
          <w:rFonts w:eastAsia="TimesNewRomanPS-BoldMT" w:cs="SimSun" w:hint="eastAsia"/>
          <w:bCs/>
          <w:i/>
          <w:color w:val="C00000"/>
          <w:sz w:val="24"/>
          <w:lang w:eastAsia="zh-CN"/>
        </w:rPr>
        <w:t xml:space="preserve">   </w:t>
      </w:r>
      <w:r w:rsidRPr="00CB5438">
        <w:rPr>
          <w:rFonts w:eastAsia="TimesNewRomanPS-BoldMT" w:cs="SimSun"/>
          <w:bCs/>
          <w:i/>
          <w:color w:val="4F81BD" w:themeColor="accent1"/>
          <w:sz w:val="22"/>
          <w:lang w:eastAsia="zh-CN"/>
        </w:rPr>
        <w:t>#add_three(times_two (add_one (add_three (times_two (add_one (1))))))</w:t>
      </w:r>
    </w:p>
    <w:p w14:paraId="5ED179B3" w14:textId="77777777" w:rsidR="00220E5D" w:rsidRPr="002229EB" w:rsidRDefault="00220E5D" w:rsidP="00220E5D"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 w:rsidRPr="002229EB"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"""</w:t>
      </w:r>
    </w:p>
    <w:p w14:paraId="33DB957E" w14:textId="77777777" w:rsidR="00420958" w:rsidRDefault="00420958" w:rsidP="00420958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 w:rsidRPr="000F21B3">
        <w:rPr>
          <w:rFonts w:eastAsia="TimesNewRomanPS-BoldMT" w:cs="SimSun"/>
          <w:b/>
          <w:bCs/>
          <w:color w:val="auto"/>
          <w:lang w:eastAsia="zh-CN"/>
        </w:rPr>
        <w:t>Answer</w:t>
      </w:r>
      <w:r>
        <w:rPr>
          <w:rFonts w:eastAsia="TimesNewRomanPS-BoldMT" w:cs="SimSun"/>
          <w:b/>
          <w:bCs/>
          <w:color w:val="auto"/>
          <w:lang w:eastAsia="zh-CN"/>
        </w:rPr>
        <w:t xml:space="preserve">: </w:t>
      </w:r>
    </w:p>
    <w:p w14:paraId="0A02D2F3" w14:textId="77777777" w:rsidR="00420958" w:rsidRDefault="00420958" w:rsidP="00420958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</w:p>
    <w:p w14:paraId="5625834D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C678DD"/>
          <w:sz w:val="24"/>
        </w:rPr>
        <w:t>def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61AFEF"/>
          <w:sz w:val="24"/>
        </w:rPr>
        <w:t>cyc</w:t>
      </w:r>
      <w:r w:rsidRPr="001602D1">
        <w:rPr>
          <w:rFonts w:ascii="Consolas" w:eastAsia="Times New Roman" w:hAnsi="Consolas"/>
          <w:color w:val="ABB2BF"/>
          <w:sz w:val="24"/>
        </w:rPr>
        <w:t>(</w:t>
      </w:r>
      <w:r w:rsidRPr="001602D1">
        <w:rPr>
          <w:rFonts w:ascii="Consolas" w:eastAsia="Times New Roman" w:hAnsi="Consolas"/>
          <w:color w:val="D19A66"/>
          <w:sz w:val="24"/>
        </w:rPr>
        <w:t>g1</w:t>
      </w:r>
      <w:r w:rsidRPr="001602D1">
        <w:rPr>
          <w:rFonts w:ascii="Consolas" w:eastAsia="Times New Roman" w:hAnsi="Consolas"/>
          <w:color w:val="ABB2BF"/>
          <w:sz w:val="24"/>
        </w:rPr>
        <w:t>,</w:t>
      </w:r>
      <w:r w:rsidRPr="001602D1">
        <w:rPr>
          <w:rFonts w:ascii="Consolas" w:eastAsia="Times New Roman" w:hAnsi="Consolas"/>
          <w:color w:val="D19A66"/>
          <w:sz w:val="24"/>
        </w:rPr>
        <w:t xml:space="preserve"> g2</w:t>
      </w:r>
      <w:r w:rsidRPr="001602D1">
        <w:rPr>
          <w:rFonts w:ascii="Consolas" w:eastAsia="Times New Roman" w:hAnsi="Consolas"/>
          <w:color w:val="ABB2BF"/>
          <w:sz w:val="24"/>
        </w:rPr>
        <w:t>,</w:t>
      </w:r>
      <w:r w:rsidRPr="001602D1">
        <w:rPr>
          <w:rFonts w:ascii="Consolas" w:eastAsia="Times New Roman" w:hAnsi="Consolas"/>
          <w:color w:val="D19A66"/>
          <w:sz w:val="24"/>
        </w:rPr>
        <w:t xml:space="preserve"> g3</w:t>
      </w:r>
      <w:r w:rsidRPr="001602D1">
        <w:rPr>
          <w:rFonts w:ascii="Consolas" w:eastAsia="Times New Roman" w:hAnsi="Consolas"/>
          <w:color w:val="ABB2BF"/>
          <w:sz w:val="24"/>
        </w:rPr>
        <w:t>):</w:t>
      </w:r>
    </w:p>
    <w:p w14:paraId="782B073F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</w:t>
      </w:r>
      <w:r w:rsidRPr="001602D1">
        <w:rPr>
          <w:rFonts w:ascii="Consolas" w:eastAsia="Times New Roman" w:hAnsi="Consolas"/>
          <w:color w:val="C678DD"/>
          <w:sz w:val="24"/>
        </w:rPr>
        <w:t>def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61AFEF"/>
          <w:sz w:val="24"/>
        </w:rPr>
        <w:t>int_arg_func</w:t>
      </w:r>
      <w:r w:rsidRPr="001602D1">
        <w:rPr>
          <w:rFonts w:ascii="Consolas" w:eastAsia="Times New Roman" w:hAnsi="Consolas"/>
          <w:color w:val="ABB2BF"/>
          <w:sz w:val="24"/>
        </w:rPr>
        <w:t>(</w:t>
      </w:r>
      <w:r w:rsidRPr="001602D1">
        <w:rPr>
          <w:rFonts w:ascii="Consolas" w:eastAsia="Times New Roman" w:hAnsi="Consolas"/>
          <w:color w:val="D19A66"/>
          <w:sz w:val="24"/>
        </w:rPr>
        <w:t>n</w:t>
      </w:r>
      <w:r w:rsidRPr="001602D1">
        <w:rPr>
          <w:rFonts w:ascii="Consolas" w:eastAsia="Times New Roman" w:hAnsi="Consolas"/>
          <w:color w:val="ABB2BF"/>
          <w:sz w:val="24"/>
        </w:rPr>
        <w:t>):</w:t>
      </w:r>
    </w:p>
    <w:p w14:paraId="25C1F9C5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1602D1">
        <w:rPr>
          <w:rFonts w:ascii="Consolas" w:eastAsia="Times New Roman" w:hAnsi="Consolas"/>
          <w:color w:val="C678DD"/>
          <w:sz w:val="24"/>
        </w:rPr>
        <w:t>def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61AFEF"/>
          <w:sz w:val="24"/>
        </w:rPr>
        <w:t>main_func</w:t>
      </w:r>
      <w:r w:rsidRPr="001602D1">
        <w:rPr>
          <w:rFonts w:ascii="Consolas" w:eastAsia="Times New Roman" w:hAnsi="Consolas"/>
          <w:color w:val="ABB2BF"/>
          <w:sz w:val="24"/>
        </w:rPr>
        <w:t>(</w:t>
      </w:r>
      <w:r w:rsidRPr="001602D1">
        <w:rPr>
          <w:rFonts w:ascii="Consolas" w:eastAsia="Times New Roman" w:hAnsi="Consolas"/>
          <w:color w:val="D19A66"/>
          <w:sz w:val="24"/>
        </w:rPr>
        <w:t>x</w:t>
      </w:r>
      <w:r w:rsidRPr="001602D1">
        <w:rPr>
          <w:rFonts w:ascii="Consolas" w:eastAsia="Times New Roman" w:hAnsi="Consolas"/>
          <w:color w:val="ABB2BF"/>
          <w:sz w:val="24"/>
        </w:rPr>
        <w:t>):</w:t>
      </w:r>
    </w:p>
    <w:p w14:paraId="1D97B40A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</w:t>
      </w:r>
      <w:r w:rsidRPr="001602D1">
        <w:rPr>
          <w:rFonts w:ascii="Consolas" w:eastAsia="Times New Roman" w:hAnsi="Consolas"/>
          <w:color w:val="C678DD"/>
          <w:sz w:val="24"/>
        </w:rPr>
        <w:t>if</w:t>
      </w:r>
      <w:r w:rsidRPr="001602D1">
        <w:rPr>
          <w:rFonts w:ascii="Consolas" w:eastAsia="Times New Roman" w:hAnsi="Consolas"/>
          <w:color w:val="ABB2BF"/>
          <w:sz w:val="24"/>
        </w:rPr>
        <w:t xml:space="preserve"> n </w:t>
      </w:r>
      <w:r w:rsidRPr="001602D1">
        <w:rPr>
          <w:rFonts w:ascii="Consolas" w:eastAsia="Times New Roman" w:hAnsi="Consolas"/>
          <w:color w:val="C678DD"/>
          <w:sz w:val="24"/>
        </w:rPr>
        <w:t>==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0</w:t>
      </w:r>
      <w:r w:rsidRPr="001602D1">
        <w:rPr>
          <w:rFonts w:ascii="Consolas" w:eastAsia="Times New Roman" w:hAnsi="Consolas"/>
          <w:color w:val="ABB2BF"/>
          <w:sz w:val="24"/>
        </w:rPr>
        <w:t>:</w:t>
      </w:r>
    </w:p>
    <w:p w14:paraId="5FE2A352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</w:t>
      </w:r>
      <w:r w:rsidRPr="001602D1">
        <w:rPr>
          <w:rFonts w:ascii="Consolas" w:eastAsia="Times New Roman" w:hAnsi="Consolas"/>
          <w:color w:val="C678DD"/>
          <w:sz w:val="24"/>
        </w:rPr>
        <w:t>return</w:t>
      </w:r>
      <w:r w:rsidRPr="001602D1">
        <w:rPr>
          <w:rFonts w:ascii="Consolas" w:eastAsia="Times New Roman" w:hAnsi="Consolas"/>
          <w:color w:val="ABB2BF"/>
          <w:sz w:val="24"/>
        </w:rPr>
        <w:t xml:space="preserve"> x</w:t>
      </w:r>
    </w:p>
    <w:p w14:paraId="14A069C4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</w:t>
      </w:r>
      <w:r w:rsidRPr="001602D1">
        <w:rPr>
          <w:rFonts w:ascii="Consolas" w:eastAsia="Times New Roman" w:hAnsi="Consolas"/>
          <w:color w:val="C678DD"/>
          <w:sz w:val="24"/>
        </w:rPr>
        <w:t>elif</w:t>
      </w:r>
      <w:r w:rsidRPr="001602D1">
        <w:rPr>
          <w:rFonts w:ascii="Consolas" w:eastAsia="Times New Roman" w:hAnsi="Consolas"/>
          <w:color w:val="ABB2BF"/>
          <w:sz w:val="24"/>
        </w:rPr>
        <w:t xml:space="preserve"> n </w:t>
      </w:r>
      <w:r w:rsidRPr="001602D1">
        <w:rPr>
          <w:rFonts w:ascii="Consolas" w:eastAsia="Times New Roman" w:hAnsi="Consolas"/>
          <w:color w:val="C678DD"/>
          <w:sz w:val="24"/>
        </w:rPr>
        <w:t>==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1</w:t>
      </w:r>
      <w:r w:rsidRPr="001602D1">
        <w:rPr>
          <w:rFonts w:ascii="Consolas" w:eastAsia="Times New Roman" w:hAnsi="Consolas"/>
          <w:color w:val="ABB2BF"/>
          <w:sz w:val="24"/>
        </w:rPr>
        <w:t>:</w:t>
      </w:r>
    </w:p>
    <w:p w14:paraId="69064A09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</w:t>
      </w:r>
      <w:r w:rsidRPr="001602D1">
        <w:rPr>
          <w:rFonts w:ascii="Consolas" w:eastAsia="Times New Roman" w:hAnsi="Consolas"/>
          <w:color w:val="C678DD"/>
          <w:sz w:val="24"/>
        </w:rPr>
        <w:t>return</w:t>
      </w:r>
      <w:r w:rsidRPr="001602D1">
        <w:rPr>
          <w:rFonts w:ascii="Consolas" w:eastAsia="Times New Roman" w:hAnsi="Consolas"/>
          <w:color w:val="ABB2BF"/>
          <w:sz w:val="24"/>
        </w:rPr>
        <w:t xml:space="preserve"> g1(x)</w:t>
      </w:r>
    </w:p>
    <w:p w14:paraId="31532033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</w:t>
      </w:r>
      <w:r w:rsidRPr="001602D1">
        <w:rPr>
          <w:rFonts w:ascii="Consolas" w:eastAsia="Times New Roman" w:hAnsi="Consolas"/>
          <w:color w:val="C678DD"/>
          <w:sz w:val="24"/>
        </w:rPr>
        <w:t>elif</w:t>
      </w:r>
      <w:r w:rsidRPr="001602D1">
        <w:rPr>
          <w:rFonts w:ascii="Consolas" w:eastAsia="Times New Roman" w:hAnsi="Consolas"/>
          <w:color w:val="ABB2BF"/>
          <w:sz w:val="24"/>
        </w:rPr>
        <w:t xml:space="preserve"> n </w:t>
      </w:r>
      <w:r w:rsidRPr="001602D1">
        <w:rPr>
          <w:rFonts w:ascii="Consolas" w:eastAsia="Times New Roman" w:hAnsi="Consolas"/>
          <w:color w:val="C678DD"/>
          <w:sz w:val="24"/>
        </w:rPr>
        <w:t>==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2</w:t>
      </w:r>
      <w:r w:rsidRPr="001602D1">
        <w:rPr>
          <w:rFonts w:ascii="Consolas" w:eastAsia="Times New Roman" w:hAnsi="Consolas"/>
          <w:color w:val="ABB2BF"/>
          <w:sz w:val="24"/>
        </w:rPr>
        <w:t>:</w:t>
      </w:r>
    </w:p>
    <w:p w14:paraId="5D0711B4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</w:t>
      </w:r>
      <w:r w:rsidRPr="001602D1">
        <w:rPr>
          <w:rFonts w:ascii="Consolas" w:eastAsia="Times New Roman" w:hAnsi="Consolas"/>
          <w:color w:val="C678DD"/>
          <w:sz w:val="24"/>
        </w:rPr>
        <w:t>return</w:t>
      </w:r>
      <w:r w:rsidRPr="001602D1">
        <w:rPr>
          <w:rFonts w:ascii="Consolas" w:eastAsia="Times New Roman" w:hAnsi="Consolas"/>
          <w:color w:val="ABB2BF"/>
          <w:sz w:val="24"/>
        </w:rPr>
        <w:t xml:space="preserve"> g2(g1(x))</w:t>
      </w:r>
    </w:p>
    <w:p w14:paraId="733F03AC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</w:t>
      </w:r>
      <w:r w:rsidRPr="001602D1">
        <w:rPr>
          <w:rFonts w:ascii="Consolas" w:eastAsia="Times New Roman" w:hAnsi="Consolas"/>
          <w:color w:val="C678DD"/>
          <w:sz w:val="24"/>
        </w:rPr>
        <w:t>elif</w:t>
      </w:r>
      <w:r w:rsidRPr="001602D1">
        <w:rPr>
          <w:rFonts w:ascii="Consolas" w:eastAsia="Times New Roman" w:hAnsi="Consolas"/>
          <w:color w:val="ABB2BF"/>
          <w:sz w:val="24"/>
        </w:rPr>
        <w:t xml:space="preserve"> n </w:t>
      </w:r>
      <w:r w:rsidRPr="001602D1">
        <w:rPr>
          <w:rFonts w:ascii="Consolas" w:eastAsia="Times New Roman" w:hAnsi="Consolas"/>
          <w:color w:val="C678DD"/>
          <w:sz w:val="24"/>
        </w:rPr>
        <w:t>==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3</w:t>
      </w:r>
      <w:r w:rsidRPr="001602D1">
        <w:rPr>
          <w:rFonts w:ascii="Consolas" w:eastAsia="Times New Roman" w:hAnsi="Consolas"/>
          <w:color w:val="ABB2BF"/>
          <w:sz w:val="24"/>
        </w:rPr>
        <w:t>:</w:t>
      </w:r>
    </w:p>
    <w:p w14:paraId="537CE328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</w:t>
      </w:r>
      <w:r w:rsidRPr="001602D1">
        <w:rPr>
          <w:rFonts w:ascii="Consolas" w:eastAsia="Times New Roman" w:hAnsi="Consolas"/>
          <w:color w:val="C678DD"/>
          <w:sz w:val="24"/>
        </w:rPr>
        <w:t>return</w:t>
      </w:r>
      <w:r w:rsidRPr="001602D1">
        <w:rPr>
          <w:rFonts w:ascii="Consolas" w:eastAsia="Times New Roman" w:hAnsi="Consolas"/>
          <w:color w:val="ABB2BF"/>
          <w:sz w:val="24"/>
        </w:rPr>
        <w:t xml:space="preserve"> g3(g2(g1(x)))</w:t>
      </w:r>
    </w:p>
    <w:p w14:paraId="7923512A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</w:t>
      </w:r>
      <w:r w:rsidRPr="001602D1">
        <w:rPr>
          <w:rFonts w:ascii="Consolas" w:eastAsia="Times New Roman" w:hAnsi="Consolas"/>
          <w:color w:val="C678DD"/>
          <w:sz w:val="24"/>
        </w:rPr>
        <w:t>else</w:t>
      </w:r>
      <w:r w:rsidRPr="001602D1">
        <w:rPr>
          <w:rFonts w:ascii="Consolas" w:eastAsia="Times New Roman" w:hAnsi="Consolas"/>
          <w:color w:val="ABB2BF"/>
          <w:sz w:val="24"/>
        </w:rPr>
        <w:t>:</w:t>
      </w:r>
    </w:p>
    <w:p w14:paraId="5AEDBE14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result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x</w:t>
      </w:r>
    </w:p>
    <w:p w14:paraId="6DA1EEFD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</w:t>
      </w:r>
      <w:r w:rsidRPr="001602D1">
        <w:rPr>
          <w:rFonts w:ascii="Consolas" w:eastAsia="Times New Roman" w:hAnsi="Consolas"/>
          <w:color w:val="C678DD"/>
          <w:sz w:val="24"/>
        </w:rPr>
        <w:t>for</w:t>
      </w:r>
      <w:r w:rsidRPr="001602D1">
        <w:rPr>
          <w:rFonts w:ascii="Consolas" w:eastAsia="Times New Roman" w:hAnsi="Consolas"/>
          <w:color w:val="ABB2BF"/>
          <w:sz w:val="24"/>
        </w:rPr>
        <w:t xml:space="preserve"> _ </w:t>
      </w:r>
      <w:r w:rsidRPr="001602D1">
        <w:rPr>
          <w:rFonts w:ascii="Consolas" w:eastAsia="Times New Roman" w:hAnsi="Consolas"/>
          <w:color w:val="C678DD"/>
          <w:sz w:val="24"/>
        </w:rPr>
        <w:t>in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56B6C2"/>
          <w:sz w:val="24"/>
        </w:rPr>
        <w:t>range</w:t>
      </w:r>
      <w:r w:rsidRPr="001602D1">
        <w:rPr>
          <w:rFonts w:ascii="Consolas" w:eastAsia="Times New Roman" w:hAnsi="Consolas"/>
          <w:color w:val="ABB2BF"/>
          <w:sz w:val="24"/>
        </w:rPr>
        <w:t xml:space="preserve">(n </w:t>
      </w:r>
      <w:r w:rsidRPr="001602D1">
        <w:rPr>
          <w:rFonts w:ascii="Consolas" w:eastAsia="Times New Roman" w:hAnsi="Consolas"/>
          <w:color w:val="C678DD"/>
          <w:sz w:val="24"/>
        </w:rPr>
        <w:t>//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3</w:t>
      </w:r>
      <w:r w:rsidRPr="001602D1">
        <w:rPr>
          <w:rFonts w:ascii="Consolas" w:eastAsia="Times New Roman" w:hAnsi="Consolas"/>
          <w:color w:val="ABB2BF"/>
          <w:sz w:val="24"/>
        </w:rPr>
        <w:t>):</w:t>
      </w:r>
    </w:p>
    <w:p w14:paraId="785A450F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    result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g1(result)</w:t>
      </w:r>
    </w:p>
    <w:p w14:paraId="3A18590B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    result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g2(result)</w:t>
      </w:r>
    </w:p>
    <w:p w14:paraId="531CD9EE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    result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g3(result)</w:t>
      </w:r>
    </w:p>
    <w:p w14:paraId="14E15E9F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</w:t>
      </w:r>
      <w:r w:rsidRPr="001602D1">
        <w:rPr>
          <w:rFonts w:ascii="Consolas" w:eastAsia="Times New Roman" w:hAnsi="Consolas"/>
          <w:color w:val="C678DD"/>
          <w:sz w:val="24"/>
        </w:rPr>
        <w:t>if</w:t>
      </w:r>
      <w:r w:rsidRPr="001602D1">
        <w:rPr>
          <w:rFonts w:ascii="Consolas" w:eastAsia="Times New Roman" w:hAnsi="Consolas"/>
          <w:color w:val="ABB2BF"/>
          <w:sz w:val="24"/>
        </w:rPr>
        <w:t xml:space="preserve"> n </w:t>
      </w:r>
      <w:r w:rsidRPr="001602D1">
        <w:rPr>
          <w:rFonts w:ascii="Consolas" w:eastAsia="Times New Roman" w:hAnsi="Consolas"/>
          <w:color w:val="C678DD"/>
          <w:sz w:val="24"/>
        </w:rPr>
        <w:t>%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3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C678DD"/>
          <w:sz w:val="24"/>
        </w:rPr>
        <w:t>==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1</w:t>
      </w:r>
      <w:r w:rsidRPr="001602D1">
        <w:rPr>
          <w:rFonts w:ascii="Consolas" w:eastAsia="Times New Roman" w:hAnsi="Consolas"/>
          <w:color w:val="ABB2BF"/>
          <w:sz w:val="24"/>
        </w:rPr>
        <w:t>:</w:t>
      </w:r>
    </w:p>
    <w:p w14:paraId="24F7C777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    result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g1(result)</w:t>
      </w:r>
    </w:p>
    <w:p w14:paraId="50ABE191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</w:t>
      </w:r>
      <w:r w:rsidRPr="001602D1">
        <w:rPr>
          <w:rFonts w:ascii="Consolas" w:eastAsia="Times New Roman" w:hAnsi="Consolas"/>
          <w:color w:val="C678DD"/>
          <w:sz w:val="24"/>
        </w:rPr>
        <w:t>elif</w:t>
      </w:r>
      <w:r w:rsidRPr="001602D1">
        <w:rPr>
          <w:rFonts w:ascii="Consolas" w:eastAsia="Times New Roman" w:hAnsi="Consolas"/>
          <w:color w:val="ABB2BF"/>
          <w:sz w:val="24"/>
        </w:rPr>
        <w:t xml:space="preserve"> n </w:t>
      </w:r>
      <w:r w:rsidRPr="001602D1">
        <w:rPr>
          <w:rFonts w:ascii="Consolas" w:eastAsia="Times New Roman" w:hAnsi="Consolas"/>
          <w:color w:val="C678DD"/>
          <w:sz w:val="24"/>
        </w:rPr>
        <w:t>%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3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C678DD"/>
          <w:sz w:val="24"/>
        </w:rPr>
        <w:t>==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2</w:t>
      </w:r>
      <w:r w:rsidRPr="001602D1">
        <w:rPr>
          <w:rFonts w:ascii="Consolas" w:eastAsia="Times New Roman" w:hAnsi="Consolas"/>
          <w:color w:val="ABB2BF"/>
          <w:sz w:val="24"/>
        </w:rPr>
        <w:t>:</w:t>
      </w:r>
    </w:p>
    <w:p w14:paraId="6CF9607F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    result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g2(result)</w:t>
      </w:r>
    </w:p>
    <w:p w14:paraId="35F7ECC3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        </w:t>
      </w:r>
      <w:r w:rsidRPr="001602D1">
        <w:rPr>
          <w:rFonts w:ascii="Consolas" w:eastAsia="Times New Roman" w:hAnsi="Consolas"/>
          <w:color w:val="C678DD"/>
          <w:sz w:val="24"/>
        </w:rPr>
        <w:t>return</w:t>
      </w:r>
      <w:r w:rsidRPr="001602D1">
        <w:rPr>
          <w:rFonts w:ascii="Consolas" w:eastAsia="Times New Roman" w:hAnsi="Consolas"/>
          <w:color w:val="ABB2BF"/>
          <w:sz w:val="24"/>
        </w:rPr>
        <w:t xml:space="preserve"> result</w:t>
      </w:r>
    </w:p>
    <w:p w14:paraId="0342BBCD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    </w:t>
      </w:r>
      <w:r w:rsidRPr="001602D1">
        <w:rPr>
          <w:rFonts w:ascii="Consolas" w:eastAsia="Times New Roman" w:hAnsi="Consolas"/>
          <w:color w:val="C678DD"/>
          <w:sz w:val="24"/>
        </w:rPr>
        <w:t>return</w:t>
      </w:r>
      <w:r w:rsidRPr="001602D1">
        <w:rPr>
          <w:rFonts w:ascii="Consolas" w:eastAsia="Times New Roman" w:hAnsi="Consolas"/>
          <w:color w:val="ABB2BF"/>
          <w:sz w:val="24"/>
        </w:rPr>
        <w:t xml:space="preserve"> main_func</w:t>
      </w:r>
    </w:p>
    <w:p w14:paraId="322B5B79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</w:t>
      </w:r>
      <w:r w:rsidRPr="001602D1">
        <w:rPr>
          <w:rFonts w:ascii="Consolas" w:eastAsia="Times New Roman" w:hAnsi="Consolas"/>
          <w:color w:val="C678DD"/>
          <w:sz w:val="24"/>
        </w:rPr>
        <w:t>return</w:t>
      </w:r>
      <w:r w:rsidRPr="001602D1">
        <w:rPr>
          <w:rFonts w:ascii="Consolas" w:eastAsia="Times New Roman" w:hAnsi="Consolas"/>
          <w:color w:val="ABB2BF"/>
          <w:sz w:val="24"/>
        </w:rPr>
        <w:t xml:space="preserve"> int_arg_func</w:t>
      </w:r>
    </w:p>
    <w:p w14:paraId="44610D0C" w14:textId="77777777" w:rsidR="001602D1" w:rsidRPr="001602D1" w:rsidRDefault="001602D1" w:rsidP="001602D1">
      <w:pPr>
        <w:shd w:val="clear" w:color="auto" w:fill="282C34"/>
        <w:spacing w:after="240" w:line="330" w:lineRule="atLeast"/>
        <w:rPr>
          <w:rFonts w:ascii="Consolas" w:eastAsia="Times New Roman" w:hAnsi="Consolas"/>
          <w:color w:val="ABB2BF"/>
          <w:sz w:val="24"/>
        </w:rPr>
      </w:pPr>
    </w:p>
    <w:p w14:paraId="5A3E58E7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C678DD"/>
          <w:sz w:val="24"/>
        </w:rPr>
        <w:t>def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61AFEF"/>
          <w:sz w:val="24"/>
        </w:rPr>
        <w:t>add_one</w:t>
      </w:r>
      <w:r w:rsidRPr="001602D1">
        <w:rPr>
          <w:rFonts w:ascii="Consolas" w:eastAsia="Times New Roman" w:hAnsi="Consolas"/>
          <w:color w:val="ABB2BF"/>
          <w:sz w:val="24"/>
        </w:rPr>
        <w:t>(</w:t>
      </w:r>
      <w:r w:rsidRPr="001602D1">
        <w:rPr>
          <w:rFonts w:ascii="Consolas" w:eastAsia="Times New Roman" w:hAnsi="Consolas"/>
          <w:color w:val="D19A66"/>
          <w:sz w:val="24"/>
        </w:rPr>
        <w:t>x</w:t>
      </w:r>
      <w:r w:rsidRPr="001602D1">
        <w:rPr>
          <w:rFonts w:ascii="Consolas" w:eastAsia="Times New Roman" w:hAnsi="Consolas"/>
          <w:color w:val="ABB2BF"/>
          <w:sz w:val="24"/>
        </w:rPr>
        <w:t>):</w:t>
      </w:r>
    </w:p>
    <w:p w14:paraId="24E58411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</w:t>
      </w:r>
      <w:r w:rsidRPr="001602D1">
        <w:rPr>
          <w:rFonts w:ascii="Consolas" w:eastAsia="Times New Roman" w:hAnsi="Consolas"/>
          <w:color w:val="C678DD"/>
          <w:sz w:val="24"/>
        </w:rPr>
        <w:t>return</w:t>
      </w:r>
      <w:r w:rsidRPr="001602D1">
        <w:rPr>
          <w:rFonts w:ascii="Consolas" w:eastAsia="Times New Roman" w:hAnsi="Consolas"/>
          <w:color w:val="ABB2BF"/>
          <w:sz w:val="24"/>
        </w:rPr>
        <w:t xml:space="preserve"> x </w:t>
      </w:r>
      <w:r w:rsidRPr="001602D1">
        <w:rPr>
          <w:rFonts w:ascii="Consolas" w:eastAsia="Times New Roman" w:hAnsi="Consolas"/>
          <w:color w:val="C678DD"/>
          <w:sz w:val="24"/>
        </w:rPr>
        <w:t>+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1</w:t>
      </w:r>
    </w:p>
    <w:p w14:paraId="1408341B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19C39E91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C678DD"/>
          <w:sz w:val="24"/>
        </w:rPr>
        <w:t>def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61AFEF"/>
          <w:sz w:val="24"/>
        </w:rPr>
        <w:t>times_two</w:t>
      </w:r>
      <w:r w:rsidRPr="001602D1">
        <w:rPr>
          <w:rFonts w:ascii="Consolas" w:eastAsia="Times New Roman" w:hAnsi="Consolas"/>
          <w:color w:val="ABB2BF"/>
          <w:sz w:val="24"/>
        </w:rPr>
        <w:t>(</w:t>
      </w:r>
      <w:r w:rsidRPr="001602D1">
        <w:rPr>
          <w:rFonts w:ascii="Consolas" w:eastAsia="Times New Roman" w:hAnsi="Consolas"/>
          <w:color w:val="D19A66"/>
          <w:sz w:val="24"/>
        </w:rPr>
        <w:t>x</w:t>
      </w:r>
      <w:r w:rsidRPr="001602D1">
        <w:rPr>
          <w:rFonts w:ascii="Consolas" w:eastAsia="Times New Roman" w:hAnsi="Consolas"/>
          <w:color w:val="ABB2BF"/>
          <w:sz w:val="24"/>
        </w:rPr>
        <w:t>):</w:t>
      </w:r>
    </w:p>
    <w:p w14:paraId="00A6E158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</w:t>
      </w:r>
      <w:r w:rsidRPr="001602D1">
        <w:rPr>
          <w:rFonts w:ascii="Consolas" w:eastAsia="Times New Roman" w:hAnsi="Consolas"/>
          <w:color w:val="C678DD"/>
          <w:sz w:val="24"/>
        </w:rPr>
        <w:t>return</w:t>
      </w:r>
      <w:r w:rsidRPr="001602D1">
        <w:rPr>
          <w:rFonts w:ascii="Consolas" w:eastAsia="Times New Roman" w:hAnsi="Consolas"/>
          <w:color w:val="ABB2BF"/>
          <w:sz w:val="24"/>
        </w:rPr>
        <w:t xml:space="preserve"> x </w:t>
      </w:r>
      <w:r w:rsidRPr="001602D1">
        <w:rPr>
          <w:rFonts w:ascii="Consolas" w:eastAsia="Times New Roman" w:hAnsi="Consolas"/>
          <w:color w:val="C678DD"/>
          <w:sz w:val="24"/>
        </w:rPr>
        <w:t>*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2</w:t>
      </w:r>
    </w:p>
    <w:p w14:paraId="1D1F9715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5FF3B740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C678DD"/>
          <w:sz w:val="24"/>
        </w:rPr>
        <w:t>def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61AFEF"/>
          <w:sz w:val="24"/>
        </w:rPr>
        <w:t>add_three</w:t>
      </w:r>
      <w:r w:rsidRPr="001602D1">
        <w:rPr>
          <w:rFonts w:ascii="Consolas" w:eastAsia="Times New Roman" w:hAnsi="Consolas"/>
          <w:color w:val="ABB2BF"/>
          <w:sz w:val="24"/>
        </w:rPr>
        <w:t>(</w:t>
      </w:r>
      <w:r w:rsidRPr="001602D1">
        <w:rPr>
          <w:rFonts w:ascii="Consolas" w:eastAsia="Times New Roman" w:hAnsi="Consolas"/>
          <w:color w:val="D19A66"/>
          <w:sz w:val="24"/>
        </w:rPr>
        <w:t>x</w:t>
      </w:r>
      <w:r w:rsidRPr="001602D1">
        <w:rPr>
          <w:rFonts w:ascii="Consolas" w:eastAsia="Times New Roman" w:hAnsi="Consolas"/>
          <w:color w:val="ABB2BF"/>
          <w:sz w:val="24"/>
        </w:rPr>
        <w:t>):</w:t>
      </w:r>
    </w:p>
    <w:p w14:paraId="23CA078D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    </w:t>
      </w:r>
      <w:r w:rsidRPr="001602D1">
        <w:rPr>
          <w:rFonts w:ascii="Consolas" w:eastAsia="Times New Roman" w:hAnsi="Consolas"/>
          <w:color w:val="C678DD"/>
          <w:sz w:val="24"/>
        </w:rPr>
        <w:t>return</w:t>
      </w:r>
      <w:r w:rsidRPr="001602D1">
        <w:rPr>
          <w:rFonts w:ascii="Consolas" w:eastAsia="Times New Roman" w:hAnsi="Consolas"/>
          <w:color w:val="ABB2BF"/>
          <w:sz w:val="24"/>
        </w:rPr>
        <w:t xml:space="preserve"> x </w:t>
      </w:r>
      <w:r w:rsidRPr="001602D1">
        <w:rPr>
          <w:rFonts w:ascii="Consolas" w:eastAsia="Times New Roman" w:hAnsi="Consolas"/>
          <w:color w:val="C678DD"/>
          <w:sz w:val="24"/>
        </w:rPr>
        <w:t>+</w:t>
      </w:r>
      <w:r w:rsidRPr="001602D1">
        <w:rPr>
          <w:rFonts w:ascii="Consolas" w:eastAsia="Times New Roman" w:hAnsi="Consolas"/>
          <w:color w:val="ABB2BF"/>
          <w:sz w:val="24"/>
        </w:rPr>
        <w:t xml:space="preserve"> </w:t>
      </w:r>
      <w:r w:rsidRPr="001602D1">
        <w:rPr>
          <w:rFonts w:ascii="Consolas" w:eastAsia="Times New Roman" w:hAnsi="Consolas"/>
          <w:color w:val="D19A66"/>
          <w:sz w:val="24"/>
        </w:rPr>
        <w:t>3</w:t>
      </w:r>
    </w:p>
    <w:p w14:paraId="18908098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7AA20EEC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my_cyc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cyc(add_one, times_two, add_three)</w:t>
      </w:r>
    </w:p>
    <w:p w14:paraId="36236D6B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08297B1D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h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my_cyc(</w:t>
      </w:r>
      <w:r w:rsidRPr="001602D1">
        <w:rPr>
          <w:rFonts w:ascii="Consolas" w:eastAsia="Times New Roman" w:hAnsi="Consolas"/>
          <w:color w:val="D19A66"/>
          <w:sz w:val="24"/>
        </w:rPr>
        <w:t>0</w:t>
      </w:r>
      <w:r w:rsidRPr="001602D1">
        <w:rPr>
          <w:rFonts w:ascii="Consolas" w:eastAsia="Times New Roman" w:hAnsi="Consolas"/>
          <w:color w:val="ABB2BF"/>
          <w:sz w:val="24"/>
        </w:rPr>
        <w:t>)</w:t>
      </w:r>
    </w:p>
    <w:p w14:paraId="3A64C7D3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56B6C2"/>
          <w:sz w:val="24"/>
        </w:rPr>
        <w:t>print</w:t>
      </w:r>
      <w:r w:rsidRPr="001602D1">
        <w:rPr>
          <w:rFonts w:ascii="Consolas" w:eastAsia="Times New Roman" w:hAnsi="Consolas"/>
          <w:color w:val="ABB2BF"/>
          <w:sz w:val="24"/>
        </w:rPr>
        <w:t>(h(</w:t>
      </w:r>
      <w:r w:rsidRPr="001602D1">
        <w:rPr>
          <w:rFonts w:ascii="Consolas" w:eastAsia="Times New Roman" w:hAnsi="Consolas"/>
          <w:color w:val="D19A66"/>
          <w:sz w:val="24"/>
        </w:rPr>
        <w:t>5</w:t>
      </w:r>
      <w:r w:rsidRPr="001602D1">
        <w:rPr>
          <w:rFonts w:ascii="Consolas" w:eastAsia="Times New Roman" w:hAnsi="Consolas"/>
          <w:color w:val="ABB2BF"/>
          <w:sz w:val="24"/>
        </w:rPr>
        <w:t>))</w:t>
      </w:r>
    </w:p>
    <w:p w14:paraId="4752BDA6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4C425488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h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my_cyc(</w:t>
      </w:r>
      <w:r w:rsidRPr="001602D1">
        <w:rPr>
          <w:rFonts w:ascii="Consolas" w:eastAsia="Times New Roman" w:hAnsi="Consolas"/>
          <w:color w:val="D19A66"/>
          <w:sz w:val="24"/>
        </w:rPr>
        <w:t>2</w:t>
      </w:r>
      <w:r w:rsidRPr="001602D1">
        <w:rPr>
          <w:rFonts w:ascii="Consolas" w:eastAsia="Times New Roman" w:hAnsi="Consolas"/>
          <w:color w:val="ABB2BF"/>
          <w:sz w:val="24"/>
        </w:rPr>
        <w:t>)</w:t>
      </w:r>
    </w:p>
    <w:p w14:paraId="27B1CD55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56B6C2"/>
          <w:sz w:val="24"/>
        </w:rPr>
        <w:t>print</w:t>
      </w:r>
      <w:r w:rsidRPr="001602D1">
        <w:rPr>
          <w:rFonts w:ascii="Consolas" w:eastAsia="Times New Roman" w:hAnsi="Consolas"/>
          <w:color w:val="ABB2BF"/>
          <w:sz w:val="24"/>
        </w:rPr>
        <w:t>(h(</w:t>
      </w:r>
      <w:r w:rsidRPr="001602D1">
        <w:rPr>
          <w:rFonts w:ascii="Consolas" w:eastAsia="Times New Roman" w:hAnsi="Consolas"/>
          <w:color w:val="D19A66"/>
          <w:sz w:val="24"/>
        </w:rPr>
        <w:t>1</w:t>
      </w:r>
      <w:r w:rsidRPr="001602D1">
        <w:rPr>
          <w:rFonts w:ascii="Consolas" w:eastAsia="Times New Roman" w:hAnsi="Consolas"/>
          <w:color w:val="ABB2BF"/>
          <w:sz w:val="24"/>
        </w:rPr>
        <w:t>))</w:t>
      </w:r>
    </w:p>
    <w:p w14:paraId="6B1F0D3E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214BFBC9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h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my_cyc(</w:t>
      </w:r>
      <w:r w:rsidRPr="001602D1">
        <w:rPr>
          <w:rFonts w:ascii="Consolas" w:eastAsia="Times New Roman" w:hAnsi="Consolas"/>
          <w:color w:val="D19A66"/>
          <w:sz w:val="24"/>
        </w:rPr>
        <w:t>3</w:t>
      </w:r>
      <w:r w:rsidRPr="001602D1">
        <w:rPr>
          <w:rFonts w:ascii="Consolas" w:eastAsia="Times New Roman" w:hAnsi="Consolas"/>
          <w:color w:val="ABB2BF"/>
          <w:sz w:val="24"/>
        </w:rPr>
        <w:t>)</w:t>
      </w:r>
    </w:p>
    <w:p w14:paraId="7B071606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56B6C2"/>
          <w:sz w:val="24"/>
        </w:rPr>
        <w:t>print</w:t>
      </w:r>
      <w:r w:rsidRPr="001602D1">
        <w:rPr>
          <w:rFonts w:ascii="Consolas" w:eastAsia="Times New Roman" w:hAnsi="Consolas"/>
          <w:color w:val="ABB2BF"/>
          <w:sz w:val="24"/>
        </w:rPr>
        <w:t>(h(</w:t>
      </w:r>
      <w:r w:rsidRPr="001602D1">
        <w:rPr>
          <w:rFonts w:ascii="Consolas" w:eastAsia="Times New Roman" w:hAnsi="Consolas"/>
          <w:color w:val="D19A66"/>
          <w:sz w:val="24"/>
        </w:rPr>
        <w:t>2</w:t>
      </w:r>
      <w:r w:rsidRPr="001602D1">
        <w:rPr>
          <w:rFonts w:ascii="Consolas" w:eastAsia="Times New Roman" w:hAnsi="Consolas"/>
          <w:color w:val="ABB2BF"/>
          <w:sz w:val="24"/>
        </w:rPr>
        <w:t>))</w:t>
      </w:r>
    </w:p>
    <w:p w14:paraId="59E4D35F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3A8DD2A2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h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my_cyc(</w:t>
      </w:r>
      <w:r w:rsidRPr="001602D1">
        <w:rPr>
          <w:rFonts w:ascii="Consolas" w:eastAsia="Times New Roman" w:hAnsi="Consolas"/>
          <w:color w:val="D19A66"/>
          <w:sz w:val="24"/>
        </w:rPr>
        <w:t>4</w:t>
      </w:r>
      <w:r w:rsidRPr="001602D1">
        <w:rPr>
          <w:rFonts w:ascii="Consolas" w:eastAsia="Times New Roman" w:hAnsi="Consolas"/>
          <w:color w:val="ABB2BF"/>
          <w:sz w:val="24"/>
        </w:rPr>
        <w:t>)</w:t>
      </w:r>
    </w:p>
    <w:p w14:paraId="6DD652A3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56B6C2"/>
          <w:sz w:val="24"/>
        </w:rPr>
        <w:t>print</w:t>
      </w:r>
      <w:r w:rsidRPr="001602D1">
        <w:rPr>
          <w:rFonts w:ascii="Consolas" w:eastAsia="Times New Roman" w:hAnsi="Consolas"/>
          <w:color w:val="ABB2BF"/>
          <w:sz w:val="24"/>
        </w:rPr>
        <w:t>(h(</w:t>
      </w:r>
      <w:r w:rsidRPr="001602D1">
        <w:rPr>
          <w:rFonts w:ascii="Consolas" w:eastAsia="Times New Roman" w:hAnsi="Consolas"/>
          <w:color w:val="D19A66"/>
          <w:sz w:val="24"/>
        </w:rPr>
        <w:t>2</w:t>
      </w:r>
      <w:r w:rsidRPr="001602D1">
        <w:rPr>
          <w:rFonts w:ascii="Consolas" w:eastAsia="Times New Roman" w:hAnsi="Consolas"/>
          <w:color w:val="ABB2BF"/>
          <w:sz w:val="24"/>
        </w:rPr>
        <w:t>))</w:t>
      </w:r>
    </w:p>
    <w:p w14:paraId="522D237C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</w:p>
    <w:p w14:paraId="28B73805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ABB2BF"/>
          <w:sz w:val="24"/>
        </w:rPr>
        <w:t xml:space="preserve">h </w:t>
      </w:r>
      <w:r w:rsidRPr="001602D1">
        <w:rPr>
          <w:rFonts w:ascii="Consolas" w:eastAsia="Times New Roman" w:hAnsi="Consolas"/>
          <w:color w:val="C678DD"/>
          <w:sz w:val="24"/>
        </w:rPr>
        <w:t>=</w:t>
      </w:r>
      <w:r w:rsidRPr="001602D1">
        <w:rPr>
          <w:rFonts w:ascii="Consolas" w:eastAsia="Times New Roman" w:hAnsi="Consolas"/>
          <w:color w:val="ABB2BF"/>
          <w:sz w:val="24"/>
        </w:rPr>
        <w:t xml:space="preserve"> my_cyc(</w:t>
      </w:r>
      <w:r w:rsidRPr="001602D1">
        <w:rPr>
          <w:rFonts w:ascii="Consolas" w:eastAsia="Times New Roman" w:hAnsi="Consolas"/>
          <w:color w:val="D19A66"/>
          <w:sz w:val="24"/>
        </w:rPr>
        <w:t>6</w:t>
      </w:r>
      <w:r w:rsidRPr="001602D1">
        <w:rPr>
          <w:rFonts w:ascii="Consolas" w:eastAsia="Times New Roman" w:hAnsi="Consolas"/>
          <w:color w:val="ABB2BF"/>
          <w:sz w:val="24"/>
        </w:rPr>
        <w:t>)</w:t>
      </w:r>
    </w:p>
    <w:p w14:paraId="17ECE7D8" w14:textId="77777777" w:rsidR="001602D1" w:rsidRPr="001602D1" w:rsidRDefault="001602D1" w:rsidP="001602D1">
      <w:pPr>
        <w:shd w:val="clear" w:color="auto" w:fill="282C34"/>
        <w:spacing w:line="330" w:lineRule="atLeast"/>
        <w:rPr>
          <w:rFonts w:ascii="Consolas" w:eastAsia="Times New Roman" w:hAnsi="Consolas"/>
          <w:color w:val="ABB2BF"/>
          <w:sz w:val="24"/>
        </w:rPr>
      </w:pPr>
      <w:r w:rsidRPr="001602D1">
        <w:rPr>
          <w:rFonts w:ascii="Consolas" w:eastAsia="Times New Roman" w:hAnsi="Consolas"/>
          <w:color w:val="56B6C2"/>
          <w:sz w:val="24"/>
        </w:rPr>
        <w:t>print</w:t>
      </w:r>
      <w:r w:rsidRPr="001602D1">
        <w:rPr>
          <w:rFonts w:ascii="Consolas" w:eastAsia="Times New Roman" w:hAnsi="Consolas"/>
          <w:color w:val="ABB2BF"/>
          <w:sz w:val="24"/>
        </w:rPr>
        <w:t>(h(</w:t>
      </w:r>
      <w:r w:rsidRPr="001602D1">
        <w:rPr>
          <w:rFonts w:ascii="Consolas" w:eastAsia="Times New Roman" w:hAnsi="Consolas"/>
          <w:color w:val="D19A66"/>
          <w:sz w:val="24"/>
        </w:rPr>
        <w:t>1</w:t>
      </w:r>
      <w:r w:rsidRPr="001602D1">
        <w:rPr>
          <w:rFonts w:ascii="Consolas" w:eastAsia="Times New Roman" w:hAnsi="Consolas"/>
          <w:color w:val="ABB2BF"/>
          <w:sz w:val="24"/>
        </w:rPr>
        <w:t>))</w:t>
      </w:r>
    </w:p>
    <w:p w14:paraId="29637564" w14:textId="77777777" w:rsidR="00420958" w:rsidRPr="001602D1" w:rsidRDefault="00420958" w:rsidP="00420958">
      <w:pPr>
        <w:pStyle w:val="Default"/>
        <w:ind w:left="720" w:firstLine="720"/>
        <w:rPr>
          <w:rFonts w:eastAsia="TimesNewRomanPS-BoldMT" w:cs="SimSun"/>
          <w:bCs/>
          <w:color w:val="auto"/>
          <w:sz w:val="22"/>
          <w:szCs w:val="22"/>
          <w:lang w:eastAsia="zh-CN"/>
        </w:rPr>
      </w:pPr>
    </w:p>
    <w:p w14:paraId="679B513F" w14:textId="77777777" w:rsidR="00420958" w:rsidRPr="000F21B3" w:rsidRDefault="00420958" w:rsidP="00420958">
      <w:pPr>
        <w:pStyle w:val="Default"/>
        <w:ind w:left="720" w:firstLine="720"/>
        <w:rPr>
          <w:rFonts w:eastAsia="TimesNewRomanPS-BoldMT" w:cs="SimSun"/>
          <w:b/>
          <w:bCs/>
          <w:color w:val="auto"/>
          <w:lang w:eastAsia="zh-CN"/>
        </w:rPr>
      </w:pPr>
      <w:r>
        <w:rPr>
          <w:rFonts w:eastAsia="TimesNewRomanPS-BoldMT" w:cs="SimSun"/>
          <w:b/>
          <w:bCs/>
          <w:color w:val="auto"/>
          <w:lang w:eastAsia="zh-CN"/>
        </w:rPr>
        <w:t xml:space="preserve">  </w:t>
      </w:r>
    </w:p>
    <w:p w14:paraId="4C88C882" w14:textId="77777777" w:rsidR="00420958" w:rsidRPr="00214090" w:rsidRDefault="00420958" w:rsidP="00420958">
      <w:pPr>
        <w:pStyle w:val="Default"/>
        <w:ind w:left="720" w:firstLine="720"/>
        <w:rPr>
          <w:i/>
          <w:color w:val="FF0000"/>
          <w:sz w:val="23"/>
          <w:szCs w:val="23"/>
        </w:rPr>
      </w:pPr>
    </w:p>
    <w:p w14:paraId="2536B739" w14:textId="77777777" w:rsidR="00593630" w:rsidRPr="00420958" w:rsidRDefault="00593630" w:rsidP="00720B0C"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sectPr w:rsidR="00593630" w:rsidRPr="00420958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ACA2A" w14:textId="77777777" w:rsidR="00DA4ABC" w:rsidRDefault="00DA4ABC" w:rsidP="00954019">
      <w:r>
        <w:separator/>
      </w:r>
    </w:p>
  </w:endnote>
  <w:endnote w:type="continuationSeparator" w:id="0">
    <w:p w14:paraId="4811706E" w14:textId="77777777" w:rsidR="00DA4ABC" w:rsidRDefault="00DA4ABC" w:rsidP="0095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A1978" w14:textId="77777777" w:rsidR="00DA4ABC" w:rsidRDefault="00DA4ABC" w:rsidP="00954019">
      <w:r>
        <w:separator/>
      </w:r>
    </w:p>
  </w:footnote>
  <w:footnote w:type="continuationSeparator" w:id="0">
    <w:p w14:paraId="0CADC8E2" w14:textId="77777777" w:rsidR="00DA4ABC" w:rsidRDefault="00DA4ABC" w:rsidP="00954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65CAE"/>
    <w:multiLevelType w:val="hybridMultilevel"/>
    <w:tmpl w:val="40F8EAA8"/>
    <w:lvl w:ilvl="0" w:tplc="E27EA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A685F"/>
    <w:multiLevelType w:val="hybridMultilevel"/>
    <w:tmpl w:val="8692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06A11"/>
    <w:multiLevelType w:val="hybridMultilevel"/>
    <w:tmpl w:val="F7229012"/>
    <w:lvl w:ilvl="0" w:tplc="7AA446D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CAB4CF8"/>
    <w:multiLevelType w:val="hybridMultilevel"/>
    <w:tmpl w:val="D61ED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C0AE0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7E"/>
    <w:rsid w:val="00033F02"/>
    <w:rsid w:val="0005297B"/>
    <w:rsid w:val="00065D9B"/>
    <w:rsid w:val="000778EE"/>
    <w:rsid w:val="0008443E"/>
    <w:rsid w:val="0008569D"/>
    <w:rsid w:val="00086983"/>
    <w:rsid w:val="0009071E"/>
    <w:rsid w:val="000A26AD"/>
    <w:rsid w:val="000A43F4"/>
    <w:rsid w:val="000B204A"/>
    <w:rsid w:val="000B239F"/>
    <w:rsid w:val="000C0F1B"/>
    <w:rsid w:val="000D17AF"/>
    <w:rsid w:val="000D3BBA"/>
    <w:rsid w:val="000E1DCA"/>
    <w:rsid w:val="000F21B3"/>
    <w:rsid w:val="000F674C"/>
    <w:rsid w:val="000F7B85"/>
    <w:rsid w:val="00110A75"/>
    <w:rsid w:val="00121A39"/>
    <w:rsid w:val="00125B78"/>
    <w:rsid w:val="00145E0A"/>
    <w:rsid w:val="001461DC"/>
    <w:rsid w:val="00155026"/>
    <w:rsid w:val="00160160"/>
    <w:rsid w:val="001602D1"/>
    <w:rsid w:val="00165779"/>
    <w:rsid w:val="00170DCE"/>
    <w:rsid w:val="00172A27"/>
    <w:rsid w:val="00194577"/>
    <w:rsid w:val="00196CBE"/>
    <w:rsid w:val="001A1E12"/>
    <w:rsid w:val="001A5ECE"/>
    <w:rsid w:val="001A747B"/>
    <w:rsid w:val="001B667C"/>
    <w:rsid w:val="001C12A2"/>
    <w:rsid w:val="001C3131"/>
    <w:rsid w:val="001C36A1"/>
    <w:rsid w:val="001D10C6"/>
    <w:rsid w:val="001D3C6F"/>
    <w:rsid w:val="001D4082"/>
    <w:rsid w:val="001E2434"/>
    <w:rsid w:val="001E7CE0"/>
    <w:rsid w:val="00205639"/>
    <w:rsid w:val="00214090"/>
    <w:rsid w:val="00215F1A"/>
    <w:rsid w:val="002176AA"/>
    <w:rsid w:val="00217EE4"/>
    <w:rsid w:val="002200FD"/>
    <w:rsid w:val="00220E5D"/>
    <w:rsid w:val="002229EB"/>
    <w:rsid w:val="00231536"/>
    <w:rsid w:val="002470AD"/>
    <w:rsid w:val="00253CF9"/>
    <w:rsid w:val="00264F11"/>
    <w:rsid w:val="00270E35"/>
    <w:rsid w:val="002C1272"/>
    <w:rsid w:val="002C1B38"/>
    <w:rsid w:val="002C285D"/>
    <w:rsid w:val="002C4225"/>
    <w:rsid w:val="002C76F4"/>
    <w:rsid w:val="002E385D"/>
    <w:rsid w:val="002F460E"/>
    <w:rsid w:val="002F66A9"/>
    <w:rsid w:val="00301885"/>
    <w:rsid w:val="0030417A"/>
    <w:rsid w:val="00305595"/>
    <w:rsid w:val="003153A1"/>
    <w:rsid w:val="00321F6E"/>
    <w:rsid w:val="00324DC7"/>
    <w:rsid w:val="0032618A"/>
    <w:rsid w:val="00335961"/>
    <w:rsid w:val="003426B6"/>
    <w:rsid w:val="003572B3"/>
    <w:rsid w:val="00367E81"/>
    <w:rsid w:val="00371D22"/>
    <w:rsid w:val="00372B8F"/>
    <w:rsid w:val="003745A1"/>
    <w:rsid w:val="00377DF0"/>
    <w:rsid w:val="0039396A"/>
    <w:rsid w:val="003950E0"/>
    <w:rsid w:val="00397FAE"/>
    <w:rsid w:val="003A1301"/>
    <w:rsid w:val="003A1906"/>
    <w:rsid w:val="003D25BE"/>
    <w:rsid w:val="003E5D70"/>
    <w:rsid w:val="003F21B8"/>
    <w:rsid w:val="003F68CD"/>
    <w:rsid w:val="003F7709"/>
    <w:rsid w:val="00402A7B"/>
    <w:rsid w:val="0041563D"/>
    <w:rsid w:val="00420958"/>
    <w:rsid w:val="004416EB"/>
    <w:rsid w:val="0044232F"/>
    <w:rsid w:val="0044398B"/>
    <w:rsid w:val="004452F8"/>
    <w:rsid w:val="004618DB"/>
    <w:rsid w:val="0046451C"/>
    <w:rsid w:val="00474441"/>
    <w:rsid w:val="0048731D"/>
    <w:rsid w:val="00491506"/>
    <w:rsid w:val="00496C83"/>
    <w:rsid w:val="004973BE"/>
    <w:rsid w:val="004C407B"/>
    <w:rsid w:val="004C44C2"/>
    <w:rsid w:val="004D0D93"/>
    <w:rsid w:val="004D17FE"/>
    <w:rsid w:val="004F1B76"/>
    <w:rsid w:val="004F6D6F"/>
    <w:rsid w:val="005213FF"/>
    <w:rsid w:val="005265CB"/>
    <w:rsid w:val="0052727C"/>
    <w:rsid w:val="00537897"/>
    <w:rsid w:val="00540D58"/>
    <w:rsid w:val="00542C75"/>
    <w:rsid w:val="00550ABA"/>
    <w:rsid w:val="00556D3E"/>
    <w:rsid w:val="00567321"/>
    <w:rsid w:val="005723F2"/>
    <w:rsid w:val="005776E1"/>
    <w:rsid w:val="00591F46"/>
    <w:rsid w:val="00593630"/>
    <w:rsid w:val="005940AD"/>
    <w:rsid w:val="00595CEB"/>
    <w:rsid w:val="005A1512"/>
    <w:rsid w:val="005B21E4"/>
    <w:rsid w:val="005C0CB0"/>
    <w:rsid w:val="005C11B1"/>
    <w:rsid w:val="005C4571"/>
    <w:rsid w:val="005D7565"/>
    <w:rsid w:val="005E352F"/>
    <w:rsid w:val="005E73FA"/>
    <w:rsid w:val="005F62CF"/>
    <w:rsid w:val="005F6AB2"/>
    <w:rsid w:val="006134A3"/>
    <w:rsid w:val="00616576"/>
    <w:rsid w:val="0062556E"/>
    <w:rsid w:val="00626B7A"/>
    <w:rsid w:val="00627309"/>
    <w:rsid w:val="0062756C"/>
    <w:rsid w:val="00630369"/>
    <w:rsid w:val="0063051C"/>
    <w:rsid w:val="00630528"/>
    <w:rsid w:val="00646D98"/>
    <w:rsid w:val="00654839"/>
    <w:rsid w:val="00664F03"/>
    <w:rsid w:val="006660F3"/>
    <w:rsid w:val="006750D0"/>
    <w:rsid w:val="00691D2F"/>
    <w:rsid w:val="00695C38"/>
    <w:rsid w:val="00696A82"/>
    <w:rsid w:val="006A220B"/>
    <w:rsid w:val="006A4B7A"/>
    <w:rsid w:val="006B3841"/>
    <w:rsid w:val="006C1171"/>
    <w:rsid w:val="006D547F"/>
    <w:rsid w:val="006E057F"/>
    <w:rsid w:val="006E4984"/>
    <w:rsid w:val="006F0EBE"/>
    <w:rsid w:val="006F64E6"/>
    <w:rsid w:val="0070057A"/>
    <w:rsid w:val="0071665D"/>
    <w:rsid w:val="00720B0C"/>
    <w:rsid w:val="00731AEE"/>
    <w:rsid w:val="007320F6"/>
    <w:rsid w:val="007323CA"/>
    <w:rsid w:val="007420FD"/>
    <w:rsid w:val="00746C0E"/>
    <w:rsid w:val="0075177C"/>
    <w:rsid w:val="00752AE0"/>
    <w:rsid w:val="007568B9"/>
    <w:rsid w:val="00760BAE"/>
    <w:rsid w:val="00785D4D"/>
    <w:rsid w:val="00785DC4"/>
    <w:rsid w:val="007978B3"/>
    <w:rsid w:val="007A0989"/>
    <w:rsid w:val="007C2EC8"/>
    <w:rsid w:val="007D3B88"/>
    <w:rsid w:val="007D4A85"/>
    <w:rsid w:val="007E1F19"/>
    <w:rsid w:val="007E3924"/>
    <w:rsid w:val="007E4F81"/>
    <w:rsid w:val="007F486D"/>
    <w:rsid w:val="0081457A"/>
    <w:rsid w:val="00825A18"/>
    <w:rsid w:val="008374F7"/>
    <w:rsid w:val="008437EE"/>
    <w:rsid w:val="00847402"/>
    <w:rsid w:val="008477F3"/>
    <w:rsid w:val="008516C7"/>
    <w:rsid w:val="00851BB3"/>
    <w:rsid w:val="00862ACC"/>
    <w:rsid w:val="00870396"/>
    <w:rsid w:val="0087108E"/>
    <w:rsid w:val="008751DC"/>
    <w:rsid w:val="008A1171"/>
    <w:rsid w:val="008A3317"/>
    <w:rsid w:val="008A5C47"/>
    <w:rsid w:val="008A7CD1"/>
    <w:rsid w:val="008B6A18"/>
    <w:rsid w:val="008E038B"/>
    <w:rsid w:val="008E2EBA"/>
    <w:rsid w:val="008F3A67"/>
    <w:rsid w:val="008F6381"/>
    <w:rsid w:val="00911243"/>
    <w:rsid w:val="009242EA"/>
    <w:rsid w:val="009248A3"/>
    <w:rsid w:val="0092600A"/>
    <w:rsid w:val="00946FFE"/>
    <w:rsid w:val="00954019"/>
    <w:rsid w:val="00954268"/>
    <w:rsid w:val="00977D90"/>
    <w:rsid w:val="0098773D"/>
    <w:rsid w:val="00993E1F"/>
    <w:rsid w:val="00994285"/>
    <w:rsid w:val="009A0319"/>
    <w:rsid w:val="009A1FD2"/>
    <w:rsid w:val="009A5044"/>
    <w:rsid w:val="009A5E8F"/>
    <w:rsid w:val="009A7983"/>
    <w:rsid w:val="009B0B62"/>
    <w:rsid w:val="009C0560"/>
    <w:rsid w:val="009C153A"/>
    <w:rsid w:val="009D1CCE"/>
    <w:rsid w:val="009D6BA5"/>
    <w:rsid w:val="009E1847"/>
    <w:rsid w:val="009E7D5E"/>
    <w:rsid w:val="00A166E7"/>
    <w:rsid w:val="00A35095"/>
    <w:rsid w:val="00A3535E"/>
    <w:rsid w:val="00A419E9"/>
    <w:rsid w:val="00A41AF1"/>
    <w:rsid w:val="00A44C07"/>
    <w:rsid w:val="00A618F9"/>
    <w:rsid w:val="00A63AB9"/>
    <w:rsid w:val="00A8731E"/>
    <w:rsid w:val="00A90277"/>
    <w:rsid w:val="00A93FE9"/>
    <w:rsid w:val="00A97F87"/>
    <w:rsid w:val="00AA34F2"/>
    <w:rsid w:val="00AA3F26"/>
    <w:rsid w:val="00AA6C45"/>
    <w:rsid w:val="00AB323B"/>
    <w:rsid w:val="00AB62B0"/>
    <w:rsid w:val="00AC1401"/>
    <w:rsid w:val="00AC3C96"/>
    <w:rsid w:val="00AC62BA"/>
    <w:rsid w:val="00AD3B95"/>
    <w:rsid w:val="00AD4D9A"/>
    <w:rsid w:val="00AD5813"/>
    <w:rsid w:val="00AD6826"/>
    <w:rsid w:val="00AE670A"/>
    <w:rsid w:val="00B144B6"/>
    <w:rsid w:val="00B21808"/>
    <w:rsid w:val="00B237CF"/>
    <w:rsid w:val="00B23B8B"/>
    <w:rsid w:val="00B330FA"/>
    <w:rsid w:val="00B37EAE"/>
    <w:rsid w:val="00B448DE"/>
    <w:rsid w:val="00B47A92"/>
    <w:rsid w:val="00B568CE"/>
    <w:rsid w:val="00B64058"/>
    <w:rsid w:val="00B641DE"/>
    <w:rsid w:val="00B64789"/>
    <w:rsid w:val="00B64D47"/>
    <w:rsid w:val="00B66FAD"/>
    <w:rsid w:val="00B76F16"/>
    <w:rsid w:val="00B84CDF"/>
    <w:rsid w:val="00BA2075"/>
    <w:rsid w:val="00BA406F"/>
    <w:rsid w:val="00BB22BF"/>
    <w:rsid w:val="00BC3AAF"/>
    <w:rsid w:val="00BC4630"/>
    <w:rsid w:val="00BE1809"/>
    <w:rsid w:val="00BE36C4"/>
    <w:rsid w:val="00BF5A6F"/>
    <w:rsid w:val="00C02BA9"/>
    <w:rsid w:val="00C055D1"/>
    <w:rsid w:val="00C077D0"/>
    <w:rsid w:val="00C10E96"/>
    <w:rsid w:val="00C21D95"/>
    <w:rsid w:val="00C3208E"/>
    <w:rsid w:val="00C36299"/>
    <w:rsid w:val="00C61A9D"/>
    <w:rsid w:val="00C640D6"/>
    <w:rsid w:val="00C7285A"/>
    <w:rsid w:val="00C86623"/>
    <w:rsid w:val="00CB539F"/>
    <w:rsid w:val="00CB5438"/>
    <w:rsid w:val="00CC1DFC"/>
    <w:rsid w:val="00CD48E7"/>
    <w:rsid w:val="00CE36BA"/>
    <w:rsid w:val="00D13380"/>
    <w:rsid w:val="00D17CF7"/>
    <w:rsid w:val="00D2470E"/>
    <w:rsid w:val="00D257D6"/>
    <w:rsid w:val="00D43F98"/>
    <w:rsid w:val="00D611E6"/>
    <w:rsid w:val="00DA160A"/>
    <w:rsid w:val="00DA4ABC"/>
    <w:rsid w:val="00DA4EF3"/>
    <w:rsid w:val="00DC2150"/>
    <w:rsid w:val="00DC22DD"/>
    <w:rsid w:val="00DC7C84"/>
    <w:rsid w:val="00DE0EBF"/>
    <w:rsid w:val="00DE1A92"/>
    <w:rsid w:val="00DE45CA"/>
    <w:rsid w:val="00DF032B"/>
    <w:rsid w:val="00DF7817"/>
    <w:rsid w:val="00E02034"/>
    <w:rsid w:val="00E02FC8"/>
    <w:rsid w:val="00E03148"/>
    <w:rsid w:val="00E04233"/>
    <w:rsid w:val="00E0522C"/>
    <w:rsid w:val="00E05EBB"/>
    <w:rsid w:val="00E10E8D"/>
    <w:rsid w:val="00E17750"/>
    <w:rsid w:val="00E317EF"/>
    <w:rsid w:val="00E35BE8"/>
    <w:rsid w:val="00E46EC9"/>
    <w:rsid w:val="00E531D3"/>
    <w:rsid w:val="00E66A82"/>
    <w:rsid w:val="00E73D95"/>
    <w:rsid w:val="00EC4825"/>
    <w:rsid w:val="00ED5CD4"/>
    <w:rsid w:val="00EE3E8D"/>
    <w:rsid w:val="00EE639A"/>
    <w:rsid w:val="00EE6F8D"/>
    <w:rsid w:val="00F14ADD"/>
    <w:rsid w:val="00F24BF6"/>
    <w:rsid w:val="00F279B9"/>
    <w:rsid w:val="00F345F6"/>
    <w:rsid w:val="00F420E8"/>
    <w:rsid w:val="00F53DBA"/>
    <w:rsid w:val="00F60597"/>
    <w:rsid w:val="00F6105A"/>
    <w:rsid w:val="00F75042"/>
    <w:rsid w:val="00F81D3D"/>
    <w:rsid w:val="00F81FF1"/>
    <w:rsid w:val="00FA112B"/>
    <w:rsid w:val="00FB032B"/>
    <w:rsid w:val="00FB767E"/>
    <w:rsid w:val="00FD1938"/>
    <w:rsid w:val="00FE2286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B3A6E5E"/>
  <w15:docId w15:val="{21D71B9C-18C6-470F-A380-F64116E5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19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4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019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54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019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tutor.com/visualiz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11</Pages>
  <Words>1635</Words>
  <Characters>9326</Characters>
  <Application>Microsoft Office Word</Application>
  <DocSecurity>0</DocSecurity>
  <PresentationFormat/>
  <Lines>77</Lines>
  <Paragraphs>21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ismail - [2010]</cp:lastModifiedBy>
  <cp:revision>858</cp:revision>
  <cp:lastPrinted>2019-09-22T05:47:00Z</cp:lastPrinted>
  <dcterms:created xsi:type="dcterms:W3CDTF">2021-01-29T00:55:00Z</dcterms:created>
  <dcterms:modified xsi:type="dcterms:W3CDTF">2023-06-25T05:15:00Z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